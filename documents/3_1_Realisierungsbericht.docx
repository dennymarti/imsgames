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FF0B" w14:textId="77777777" w:rsidR="00A33095" w:rsidRDefault="00A33095">
      <w:pPr>
        <w:pStyle w:val="CDBTitel"/>
      </w:pPr>
    </w:p>
    <w:p w14:paraId="0C5BFF0C" w14:textId="77777777" w:rsidR="001501D4" w:rsidRDefault="0043205F">
      <w:pPr>
        <w:pStyle w:val="CDBTitel"/>
      </w:pPr>
      <w:r>
        <w:t>Realisierungs</w:t>
      </w:r>
      <w:r w:rsidR="00BC4113">
        <w:t>bericht</w:t>
      </w:r>
    </w:p>
    <w:p w14:paraId="0C5BFF0D"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C5BFF10" w14:textId="77777777">
        <w:tc>
          <w:tcPr>
            <w:tcW w:w="2388" w:type="dxa"/>
            <w:tcBorders>
              <w:left w:val="single" w:sz="4" w:space="0" w:color="FFFFFF"/>
              <w:bottom w:val="single" w:sz="4" w:space="0" w:color="FFFFFF"/>
            </w:tcBorders>
            <w:shd w:val="clear" w:color="auto" w:fill="333399"/>
            <w:vAlign w:val="center"/>
          </w:tcPr>
          <w:p w14:paraId="0C5BFF0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C5BFF0F" w14:textId="63D8B99F" w:rsidR="001501D4" w:rsidRDefault="001501D4">
            <w:pPr>
              <w:snapToGrid w:val="0"/>
              <w:spacing w:before="40" w:after="40"/>
            </w:pPr>
            <w:r>
              <w:t xml:space="preserve">In Arbeit </w:t>
            </w:r>
          </w:p>
        </w:tc>
      </w:tr>
      <w:tr w:rsidR="001501D4" w14:paraId="0C5BFF13" w14:textId="77777777">
        <w:tc>
          <w:tcPr>
            <w:tcW w:w="2388" w:type="dxa"/>
            <w:tcBorders>
              <w:left w:val="single" w:sz="4" w:space="0" w:color="FFFFFF"/>
              <w:bottom w:val="single" w:sz="4" w:space="0" w:color="FFFFFF"/>
            </w:tcBorders>
            <w:shd w:val="clear" w:color="auto" w:fill="333399"/>
            <w:vAlign w:val="center"/>
          </w:tcPr>
          <w:p w14:paraId="0C5BFF11"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0C5BFF12" w14:textId="5FCE76F7" w:rsidR="001501D4" w:rsidRDefault="002C5838">
            <w:pPr>
              <w:snapToGrid w:val="0"/>
              <w:spacing w:before="40" w:after="40"/>
              <w:rPr>
                <w:b/>
                <w:color w:val="FFFFFF"/>
              </w:rPr>
            </w:pPr>
            <w:r>
              <w:t>i</w:t>
            </w:r>
            <w:r w:rsidR="00BB0431">
              <w:t>msgames</w:t>
            </w:r>
            <w:r>
              <w:t>.ch</w:t>
            </w:r>
          </w:p>
        </w:tc>
      </w:tr>
      <w:tr w:rsidR="001501D4" w14:paraId="0C5BFF16" w14:textId="77777777">
        <w:tc>
          <w:tcPr>
            <w:tcW w:w="2388" w:type="dxa"/>
            <w:tcBorders>
              <w:left w:val="single" w:sz="4" w:space="0" w:color="FFFFFF"/>
              <w:bottom w:val="single" w:sz="4" w:space="0" w:color="FFFFFF"/>
            </w:tcBorders>
            <w:shd w:val="clear" w:color="auto" w:fill="333399"/>
            <w:vAlign w:val="center"/>
          </w:tcPr>
          <w:p w14:paraId="0C5BFF1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C5BFF15" w14:textId="46F30830" w:rsidR="001501D4" w:rsidRDefault="00BB0431">
            <w:pPr>
              <w:snapToGrid w:val="0"/>
              <w:spacing w:before="40" w:after="40"/>
              <w:rPr>
                <w:b/>
                <w:color w:val="FFFFFF"/>
              </w:rPr>
            </w:pPr>
            <w:r>
              <w:t>Nathalie Krieg</w:t>
            </w:r>
          </w:p>
        </w:tc>
      </w:tr>
      <w:tr w:rsidR="001501D4" w14:paraId="0C5BFF19" w14:textId="77777777">
        <w:tc>
          <w:tcPr>
            <w:tcW w:w="2388" w:type="dxa"/>
            <w:tcBorders>
              <w:left w:val="single" w:sz="4" w:space="0" w:color="FFFFFF"/>
              <w:bottom w:val="single" w:sz="4" w:space="0" w:color="FFFFFF"/>
            </w:tcBorders>
            <w:shd w:val="clear" w:color="auto" w:fill="333399"/>
            <w:vAlign w:val="center"/>
          </w:tcPr>
          <w:p w14:paraId="0C5BFF17"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C5BFF18" w14:textId="086ED400" w:rsidR="001501D4" w:rsidRDefault="00BB0431">
            <w:pPr>
              <w:snapToGrid w:val="0"/>
              <w:spacing w:before="40" w:after="40"/>
              <w:rPr>
                <w:b/>
                <w:color w:val="FFFFFF"/>
              </w:rPr>
            </w:pPr>
            <w:r>
              <w:t>Miriam Schluep</w:t>
            </w:r>
          </w:p>
        </w:tc>
      </w:tr>
      <w:tr w:rsidR="001501D4" w:rsidRPr="00BB0431" w14:paraId="0C5BFF1C" w14:textId="77777777">
        <w:tc>
          <w:tcPr>
            <w:tcW w:w="2388" w:type="dxa"/>
            <w:tcBorders>
              <w:left w:val="single" w:sz="4" w:space="0" w:color="FFFFFF"/>
              <w:bottom w:val="single" w:sz="4" w:space="0" w:color="FFFFFF"/>
            </w:tcBorders>
            <w:shd w:val="clear" w:color="auto" w:fill="333399"/>
            <w:vAlign w:val="center"/>
          </w:tcPr>
          <w:p w14:paraId="0C5BFF1A"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5BFF1B" w14:textId="65E18017" w:rsidR="001501D4" w:rsidRPr="00BB0431" w:rsidRDefault="00BB0431">
            <w:pPr>
              <w:snapToGrid w:val="0"/>
              <w:spacing w:before="40" w:after="40"/>
              <w:rPr>
                <w:b/>
                <w:color w:val="FFFFFF"/>
              </w:rPr>
            </w:pPr>
            <w:r w:rsidRPr="00BB0431">
              <w:t>Denny Marti, Ivan Horvath, Amelie Zel</w:t>
            </w:r>
            <w:r>
              <w:t>ler, Nathalie Krieg</w:t>
            </w:r>
          </w:p>
        </w:tc>
      </w:tr>
      <w:tr w:rsidR="001501D4" w14:paraId="0C5BFF1F" w14:textId="77777777">
        <w:tc>
          <w:tcPr>
            <w:tcW w:w="2388" w:type="dxa"/>
            <w:tcBorders>
              <w:left w:val="single" w:sz="4" w:space="0" w:color="FFFFFF"/>
              <w:bottom w:val="single" w:sz="4" w:space="0" w:color="FFFFFF"/>
            </w:tcBorders>
            <w:shd w:val="clear" w:color="auto" w:fill="333399"/>
            <w:vAlign w:val="center"/>
          </w:tcPr>
          <w:p w14:paraId="0C5BFF1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C5BFF1E" w14:textId="62ED1A47" w:rsidR="001501D4" w:rsidRDefault="00BB0431">
            <w:pPr>
              <w:snapToGrid w:val="0"/>
              <w:spacing w:before="40" w:after="40"/>
              <w:rPr>
                <w:sz w:val="16"/>
                <w:szCs w:val="16"/>
              </w:rPr>
            </w:pPr>
            <w:r>
              <w:t>Miriam Schluep</w:t>
            </w:r>
          </w:p>
        </w:tc>
      </w:tr>
    </w:tbl>
    <w:p w14:paraId="0C5BFF20"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C5BFF25" w14:textId="77777777">
        <w:tc>
          <w:tcPr>
            <w:tcW w:w="1129" w:type="dxa"/>
            <w:tcBorders>
              <w:top w:val="single" w:sz="4" w:space="0" w:color="FFFFFF"/>
              <w:left w:val="single" w:sz="4" w:space="0" w:color="FFFFFF"/>
              <w:bottom w:val="single" w:sz="4" w:space="0" w:color="FFFFFF"/>
            </w:tcBorders>
            <w:shd w:val="clear" w:color="auto" w:fill="333399"/>
          </w:tcPr>
          <w:p w14:paraId="0C5BFF21"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0C5BFF22"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C5BFF23"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C5BFF24" w14:textId="77777777" w:rsidR="001501D4" w:rsidRDefault="001501D4">
            <w:pPr>
              <w:pStyle w:val="Tabellenberschrift"/>
              <w:snapToGrid w:val="0"/>
            </w:pPr>
            <w:r>
              <w:t>Name oder Rolle</w:t>
            </w:r>
          </w:p>
        </w:tc>
      </w:tr>
      <w:tr w:rsidR="006E5967" w14:paraId="0C5BFF2A" w14:textId="77777777">
        <w:tc>
          <w:tcPr>
            <w:tcW w:w="1129" w:type="dxa"/>
            <w:tcBorders>
              <w:left w:val="single" w:sz="4" w:space="0" w:color="FFFFFF"/>
              <w:bottom w:val="single" w:sz="4" w:space="0" w:color="FFFFFF"/>
            </w:tcBorders>
            <w:shd w:val="clear" w:color="auto" w:fill="D9D9D9"/>
          </w:tcPr>
          <w:p w14:paraId="0C5BFF26" w14:textId="35CDCEAE" w:rsidR="006E5967" w:rsidRDefault="006B28C8" w:rsidP="001501D4">
            <w:pPr>
              <w:pStyle w:val="TabellenInhalt"/>
              <w:snapToGrid w:val="0"/>
            </w:pPr>
            <w:r>
              <w:t>1</w:t>
            </w:r>
          </w:p>
        </w:tc>
        <w:tc>
          <w:tcPr>
            <w:tcW w:w="1239" w:type="dxa"/>
            <w:tcBorders>
              <w:left w:val="single" w:sz="4" w:space="0" w:color="FFFFFF"/>
              <w:bottom w:val="single" w:sz="4" w:space="0" w:color="FFFFFF"/>
            </w:tcBorders>
            <w:shd w:val="clear" w:color="auto" w:fill="D9D9D9"/>
          </w:tcPr>
          <w:p w14:paraId="0C5BFF27" w14:textId="2F116078" w:rsidR="006E5967" w:rsidRDefault="006B28C8" w:rsidP="001501D4">
            <w:pPr>
              <w:pStyle w:val="TabellenInhalt"/>
              <w:snapToGrid w:val="0"/>
            </w:pPr>
            <w:r>
              <w:t>26.04.2022</w:t>
            </w:r>
          </w:p>
        </w:tc>
        <w:tc>
          <w:tcPr>
            <w:tcW w:w="3903" w:type="dxa"/>
            <w:tcBorders>
              <w:left w:val="single" w:sz="4" w:space="0" w:color="FFFFFF"/>
              <w:bottom w:val="single" w:sz="4" w:space="0" w:color="FFFFFF"/>
            </w:tcBorders>
            <w:shd w:val="clear" w:color="auto" w:fill="D9D9D9"/>
          </w:tcPr>
          <w:p w14:paraId="0C5BFF28" w14:textId="44804346" w:rsidR="006E5967" w:rsidRDefault="00F93D26" w:rsidP="001501D4">
            <w:pPr>
              <w:pStyle w:val="TabellenInhalt"/>
              <w:snapToGrid w:val="0"/>
            </w:pPr>
            <w:r>
              <w:t>Realisierungsbericht</w:t>
            </w:r>
          </w:p>
        </w:tc>
        <w:tc>
          <w:tcPr>
            <w:tcW w:w="3368" w:type="dxa"/>
            <w:tcBorders>
              <w:left w:val="single" w:sz="4" w:space="0" w:color="FFFFFF"/>
              <w:bottom w:val="single" w:sz="4" w:space="0" w:color="FFFFFF"/>
              <w:right w:val="single" w:sz="4" w:space="0" w:color="FFFFFF"/>
            </w:tcBorders>
            <w:shd w:val="clear" w:color="auto" w:fill="D9D9D9"/>
          </w:tcPr>
          <w:p w14:paraId="0C5BFF29" w14:textId="79AC72CF" w:rsidR="00F93D26" w:rsidRDefault="00F93D26" w:rsidP="001501D4">
            <w:pPr>
              <w:pStyle w:val="TabellenInhalt"/>
              <w:snapToGrid w:val="0"/>
            </w:pPr>
            <w:r>
              <w:t>Amelie Zeller, Nathalie Krieg (Autor</w:t>
            </w:r>
            <w:r w:rsidR="00F43754">
              <w:t>innen</w:t>
            </w:r>
            <w:r>
              <w:t>)</w:t>
            </w:r>
          </w:p>
        </w:tc>
      </w:tr>
      <w:tr w:rsidR="006E5967" w14:paraId="0C5BFF2F" w14:textId="77777777">
        <w:tc>
          <w:tcPr>
            <w:tcW w:w="1129" w:type="dxa"/>
            <w:tcBorders>
              <w:left w:val="single" w:sz="4" w:space="0" w:color="FFFFFF"/>
              <w:bottom w:val="single" w:sz="4" w:space="0" w:color="FFFFFF"/>
            </w:tcBorders>
            <w:shd w:val="clear" w:color="auto" w:fill="D9D9D9"/>
          </w:tcPr>
          <w:p w14:paraId="0C5BFF2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2C"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2D"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2E" w14:textId="77777777" w:rsidR="006E5967" w:rsidRDefault="006E5967" w:rsidP="001501D4">
            <w:pPr>
              <w:pStyle w:val="TabellenInhalt"/>
              <w:snapToGrid w:val="0"/>
            </w:pPr>
          </w:p>
        </w:tc>
      </w:tr>
      <w:tr w:rsidR="006E5967" w14:paraId="0C5BFF34" w14:textId="77777777">
        <w:tc>
          <w:tcPr>
            <w:tcW w:w="1129" w:type="dxa"/>
            <w:tcBorders>
              <w:left w:val="single" w:sz="4" w:space="0" w:color="FFFFFF"/>
              <w:bottom w:val="single" w:sz="4" w:space="0" w:color="FFFFFF"/>
            </w:tcBorders>
            <w:shd w:val="clear" w:color="auto" w:fill="D9D9D9"/>
          </w:tcPr>
          <w:p w14:paraId="0C5BFF30"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31"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32"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3" w14:textId="77777777" w:rsidR="006E5967" w:rsidRDefault="006E5967" w:rsidP="001501D4">
            <w:pPr>
              <w:pStyle w:val="TabellenInhalt"/>
              <w:snapToGrid w:val="0"/>
            </w:pPr>
          </w:p>
        </w:tc>
      </w:tr>
      <w:tr w:rsidR="001501D4" w14:paraId="0C5BFF39" w14:textId="77777777">
        <w:tc>
          <w:tcPr>
            <w:tcW w:w="1129" w:type="dxa"/>
            <w:tcBorders>
              <w:left w:val="single" w:sz="4" w:space="0" w:color="FFFFFF"/>
              <w:bottom w:val="single" w:sz="4" w:space="0" w:color="FFFFFF"/>
            </w:tcBorders>
            <w:shd w:val="clear" w:color="auto" w:fill="D9D9D9"/>
          </w:tcPr>
          <w:p w14:paraId="0C5BFF35"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5BFF36"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C5BFF37"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8" w14:textId="77777777" w:rsidR="001501D4" w:rsidRDefault="001501D4">
            <w:pPr>
              <w:pStyle w:val="TabellenInhalt"/>
              <w:snapToGrid w:val="0"/>
            </w:pPr>
          </w:p>
        </w:tc>
      </w:tr>
    </w:tbl>
    <w:p w14:paraId="0C5BFF3A"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0C5BFF3D" w14:textId="77777777">
        <w:tc>
          <w:tcPr>
            <w:tcW w:w="2160" w:type="dxa"/>
            <w:tcBorders>
              <w:top w:val="single" w:sz="4" w:space="0" w:color="FFFFFF"/>
              <w:left w:val="single" w:sz="4" w:space="0" w:color="FFFFFF"/>
              <w:bottom w:val="single" w:sz="4" w:space="0" w:color="FFFFFF"/>
            </w:tcBorders>
            <w:shd w:val="clear" w:color="auto" w:fill="333399"/>
          </w:tcPr>
          <w:p w14:paraId="0C5BFF3B"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0C5BFF3C" w14:textId="77777777" w:rsidR="001501D4" w:rsidRDefault="001501D4">
            <w:pPr>
              <w:pStyle w:val="Tabellenberschrift"/>
              <w:snapToGrid w:val="0"/>
            </w:pPr>
            <w:r>
              <w:t>Bedeutung</w:t>
            </w:r>
          </w:p>
        </w:tc>
      </w:tr>
      <w:tr w:rsidR="001501D4" w14:paraId="0C5BFF40" w14:textId="77777777">
        <w:tc>
          <w:tcPr>
            <w:tcW w:w="2160" w:type="dxa"/>
            <w:tcBorders>
              <w:left w:val="single" w:sz="4" w:space="0" w:color="FFFFFF"/>
              <w:bottom w:val="single" w:sz="4" w:space="0" w:color="FFFFFF"/>
            </w:tcBorders>
            <w:shd w:val="clear" w:color="auto" w:fill="D9D9D9"/>
          </w:tcPr>
          <w:p w14:paraId="0C5BFF3E"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C5BFF3F" w14:textId="77777777" w:rsidR="001501D4" w:rsidRDefault="001501D4">
            <w:pPr>
              <w:pStyle w:val="TabellenInhalt"/>
              <w:snapToGrid w:val="0"/>
            </w:pPr>
          </w:p>
        </w:tc>
      </w:tr>
    </w:tbl>
    <w:p w14:paraId="0C5BFF41"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0C5BFF44" w14:textId="77777777">
        <w:tc>
          <w:tcPr>
            <w:tcW w:w="2151" w:type="dxa"/>
            <w:tcBorders>
              <w:top w:val="single" w:sz="4" w:space="0" w:color="FFFFFF"/>
              <w:left w:val="single" w:sz="4" w:space="0" w:color="FFFFFF"/>
              <w:bottom w:val="single" w:sz="4" w:space="0" w:color="FFFFFF"/>
            </w:tcBorders>
            <w:shd w:val="clear" w:color="auto" w:fill="333399"/>
          </w:tcPr>
          <w:p w14:paraId="0C5BFF42"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0C5BFF43" w14:textId="77777777" w:rsidR="001501D4" w:rsidRDefault="001501D4">
            <w:pPr>
              <w:pStyle w:val="Tabellenberschrift"/>
              <w:snapToGrid w:val="0"/>
            </w:pPr>
            <w:r>
              <w:t>Titel, Quelle</w:t>
            </w:r>
          </w:p>
        </w:tc>
      </w:tr>
      <w:tr w:rsidR="006E5967" w14:paraId="0C5BFF47" w14:textId="77777777">
        <w:tc>
          <w:tcPr>
            <w:tcW w:w="2151" w:type="dxa"/>
            <w:tcBorders>
              <w:left w:val="single" w:sz="4" w:space="0" w:color="FFFFFF"/>
              <w:bottom w:val="single" w:sz="4" w:space="0" w:color="FFFFFF"/>
            </w:tcBorders>
            <w:shd w:val="clear" w:color="auto" w:fill="D9D9D9"/>
          </w:tcPr>
          <w:p w14:paraId="0C5BFF4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0C5BFF46" w14:textId="77777777" w:rsidR="006E5967" w:rsidRDefault="006E5967" w:rsidP="001501D4">
            <w:pPr>
              <w:pStyle w:val="TabellenInhalt"/>
              <w:snapToGrid w:val="0"/>
            </w:pPr>
          </w:p>
        </w:tc>
      </w:tr>
      <w:tr w:rsidR="006E5967" w14:paraId="0C5BFF4A" w14:textId="77777777">
        <w:tc>
          <w:tcPr>
            <w:tcW w:w="2151" w:type="dxa"/>
            <w:tcBorders>
              <w:left w:val="single" w:sz="4" w:space="0" w:color="FFFFFF"/>
              <w:bottom w:val="single" w:sz="4" w:space="0" w:color="FFFFFF"/>
            </w:tcBorders>
            <w:shd w:val="clear" w:color="auto" w:fill="D9D9D9"/>
          </w:tcPr>
          <w:p w14:paraId="0C5BFF4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0C5BFF49" w14:textId="77777777" w:rsidR="006E5967" w:rsidRDefault="006E5967" w:rsidP="001501D4">
            <w:pPr>
              <w:pStyle w:val="TabellenInhalt"/>
              <w:snapToGrid w:val="0"/>
            </w:pPr>
          </w:p>
        </w:tc>
      </w:tr>
      <w:tr w:rsidR="001501D4" w14:paraId="0C5BFF4D" w14:textId="77777777">
        <w:tc>
          <w:tcPr>
            <w:tcW w:w="2151" w:type="dxa"/>
            <w:tcBorders>
              <w:left w:val="single" w:sz="4" w:space="0" w:color="FFFFFF"/>
              <w:bottom w:val="single" w:sz="4" w:space="0" w:color="FFFFFF"/>
            </w:tcBorders>
            <w:shd w:val="clear" w:color="auto" w:fill="D9D9D9"/>
          </w:tcPr>
          <w:p w14:paraId="0C5BFF4B"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0C5BFF4C" w14:textId="77777777" w:rsidR="001501D4" w:rsidRDefault="001501D4">
            <w:pPr>
              <w:pStyle w:val="TabellenInhalt"/>
              <w:snapToGrid w:val="0"/>
            </w:pPr>
          </w:p>
        </w:tc>
      </w:tr>
    </w:tbl>
    <w:p w14:paraId="0C5BFF4E" w14:textId="77777777" w:rsidR="001501D4" w:rsidRDefault="001501D4">
      <w:pPr>
        <w:rPr>
          <w:b/>
        </w:rPr>
      </w:pPr>
      <w:r>
        <w:br w:type="page"/>
      </w:r>
      <w:r>
        <w:rPr>
          <w:b/>
        </w:rPr>
        <w:lastRenderedPageBreak/>
        <w:t>Inhaltsverzeichnis</w:t>
      </w:r>
    </w:p>
    <w:p w14:paraId="0C5BFF4F" w14:textId="77777777" w:rsidR="00D159D6" w:rsidRDefault="00A33095">
      <w:pPr>
        <w:pStyle w:val="TOC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0" w14:textId="77777777" w:rsidR="00D159D6" w:rsidRDefault="00B72DC9">
      <w:pPr>
        <w:pStyle w:val="TOC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Hyper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1"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Hyper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2"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Hyper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3"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Hyper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4"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Hyper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5"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Hyper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6"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Hyper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7" w14:textId="77777777" w:rsidR="00D159D6" w:rsidRDefault="00B72DC9">
      <w:pPr>
        <w:pStyle w:val="TOC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Hyper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8"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Hyper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9"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Hyper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A"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Hyper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B"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Hyper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C"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Hyper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D"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Hyper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E"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Hyper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F"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Hyper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60" w14:textId="77777777" w:rsidR="00D159D6" w:rsidRDefault="00B72DC9">
      <w:pPr>
        <w:pStyle w:val="TOC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Hyper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1"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Hyper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2"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Hyper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3"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Hyper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4"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Hyper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5"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Hyper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6"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Hyper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7"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Hyper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8"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Hyper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9"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Hyper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A"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Hyper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B"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Hyper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C"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Hyper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D"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Hyper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E" w14:textId="77777777" w:rsidR="00D159D6" w:rsidRDefault="00B72DC9">
      <w:pPr>
        <w:pStyle w:val="TOC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Hyper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F" w14:textId="77777777" w:rsidR="00D159D6" w:rsidRDefault="00B72DC9">
      <w:pPr>
        <w:pStyle w:val="TOC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Hyper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0"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Hyper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1"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Hyper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2" w14:textId="77777777" w:rsidR="00D159D6" w:rsidRDefault="00B72DC9">
      <w:pPr>
        <w:pStyle w:val="TOC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Hyper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3" w14:textId="77777777" w:rsidR="00A33095" w:rsidRDefault="00A33095" w:rsidP="00810BEE">
      <w:pPr>
        <w:pStyle w:val="TOC1"/>
        <w:tabs>
          <w:tab w:val="right" w:leader="dot" w:pos="9639"/>
        </w:tabs>
        <w:ind w:right="-2"/>
        <w:rPr>
          <w:b/>
        </w:rPr>
      </w:pPr>
      <w:r w:rsidRPr="00810BEE">
        <w:rPr>
          <w:rStyle w:val="Hyperlink"/>
        </w:rPr>
        <w:fldChar w:fldCharType="end"/>
      </w:r>
    </w:p>
    <w:p w14:paraId="0C5BFF74" w14:textId="77777777" w:rsidR="00A33095" w:rsidRDefault="00A33095">
      <w:pPr>
        <w:spacing w:after="200"/>
        <w:rPr>
          <w:b/>
        </w:rPr>
      </w:pPr>
    </w:p>
    <w:p w14:paraId="0C5BFF76" w14:textId="77777777" w:rsidR="001501D4" w:rsidRDefault="001501D4">
      <w:pPr>
        <w:tabs>
          <w:tab w:val="right" w:leader="dot" w:pos="9276"/>
        </w:tabs>
      </w:pPr>
    </w:p>
    <w:p w14:paraId="0C5BFF77" w14:textId="77777777" w:rsidR="001501D4" w:rsidRDefault="001501D4">
      <w:pPr>
        <w:spacing w:before="200" w:after="200"/>
        <w:rPr>
          <w:b/>
        </w:rPr>
      </w:pPr>
      <w:r>
        <w:rPr>
          <w:b/>
        </w:rPr>
        <w:t>Abbildungsverzeichnis</w:t>
      </w:r>
    </w:p>
    <w:p w14:paraId="0C5BFF78" w14:textId="77777777" w:rsidR="001501D4" w:rsidRDefault="001501D4"/>
    <w:p w14:paraId="0C5BFF79"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D718CCB" w14:textId="4A9D5E7C" w:rsidR="003E7A62" w:rsidRDefault="00AC42EB" w:rsidP="003E7A62">
      <w:pPr>
        <w:pStyle w:val="Heading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23E865A" w14:textId="1833A3AB" w:rsidR="003E7A62" w:rsidRDefault="003E7A62" w:rsidP="003E7A62">
      <w:pPr>
        <w:rPr>
          <w:color w:val="B2A1C7" w:themeColor="accent4" w:themeTint="99"/>
        </w:rPr>
      </w:pPr>
      <w:r w:rsidRPr="003E7A62">
        <w:rPr>
          <w:color w:val="B2A1C7" w:themeColor="accent4" w:themeTint="99"/>
        </w:rPr>
        <w:t>Beschriebung was für eine Funktion dieser Bericht hat und welche Informationen man dadurch erhält.</w:t>
      </w:r>
    </w:p>
    <w:p w14:paraId="101A891A" w14:textId="77777777" w:rsidR="003E7A62" w:rsidRPr="003E7A62" w:rsidRDefault="003E7A62" w:rsidP="003E7A62">
      <w:pPr>
        <w:rPr>
          <w:color w:val="B2A1C7" w:themeColor="accent4" w:themeTint="99"/>
        </w:rPr>
      </w:pPr>
    </w:p>
    <w:p w14:paraId="0C5BFF7D" w14:textId="28E0D684" w:rsidR="00AC42EB" w:rsidRDefault="0046560E" w:rsidP="00AC42EB">
      <w:r>
        <w:t xml:space="preserve">In diesem Bericht </w:t>
      </w:r>
      <w:r w:rsidR="005A5DDD">
        <w:t xml:space="preserve">erfärt man wie unser System aufgebaut ist, welche Technologien wir benötigen, welche Anforderungen wir haben an unser Projekt und was für Sicherheitmassnahmen wir treffen, </w:t>
      </w:r>
      <w:r w:rsidR="00BB4703">
        <w:t xml:space="preserve">mit Fehlermeldungen umgehen etc. beschriben wir in einem Supporthandbuch. Wir beschreiben auch noch unsere Testfälle, wie man vorgehen muss und ob sie elfolgreich waren. Am Ende beschreiben wir noch wie wir weiter fahren, was unser nächster Schritt ist und wie wir vorgehen werden. </w:t>
      </w:r>
    </w:p>
    <w:p w14:paraId="19C57B4D" w14:textId="77777777" w:rsidR="00BB4703" w:rsidRDefault="00BB4703" w:rsidP="00AC42EB"/>
    <w:p w14:paraId="0C5BFF7E" w14:textId="77777777" w:rsidR="00AC42EB" w:rsidRDefault="00AC42EB" w:rsidP="00AC42EB">
      <w:pPr>
        <w:pStyle w:val="Heading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0C5BFF7F" w14:textId="77777777" w:rsidR="00AC42EB" w:rsidRDefault="00AC42EB" w:rsidP="00AC42EB">
      <w:pPr>
        <w:pStyle w:val="Heading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0C5BFF80"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0C5BFF81" w14:textId="77777777" w:rsidR="00AC42EB" w:rsidRDefault="00AC42EB" w:rsidP="00AC42EB"/>
    <w:p w14:paraId="0C5BFF82" w14:textId="77777777" w:rsidR="00AC42EB" w:rsidRDefault="00AC42EB" w:rsidP="00AC42EB">
      <w:pPr>
        <w:pStyle w:val="Heading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0C5BFF83" w14:textId="49B349A2" w:rsidR="00AC42EB" w:rsidRDefault="00AC42EB" w:rsidP="00AC42EB">
      <w:pPr>
        <w:pStyle w:val="BodyText"/>
        <w:rPr>
          <w:color w:val="B2A1C7" w:themeColor="accent4" w:themeTint="99"/>
        </w:rP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C5BFF84" w14:textId="18B5BC0E" w:rsidR="00AC42EB" w:rsidRDefault="00CB4224" w:rsidP="00AC42EB">
      <w:pPr>
        <w:pStyle w:val="BodyText"/>
      </w:pPr>
      <w:r>
        <w:rPr>
          <w:noProof/>
        </w:rPr>
        <w:drawing>
          <wp:inline distT="0" distB="0" distL="0" distR="0" wp14:anchorId="7CC79099" wp14:editId="0ED49708">
            <wp:extent cx="3505200" cy="147121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620" cy="1472655"/>
                    </a:xfrm>
                    <a:prstGeom prst="rect">
                      <a:avLst/>
                    </a:prstGeom>
                    <a:noFill/>
                    <a:ln>
                      <a:noFill/>
                    </a:ln>
                  </pic:spPr>
                </pic:pic>
              </a:graphicData>
            </a:graphic>
          </wp:inline>
        </w:drawing>
      </w:r>
      <w:r>
        <w:rPr>
          <w:rFonts w:cs="Arial"/>
          <w:color w:val="B2A1C7"/>
          <w:shd w:val="clear" w:color="auto" w:fill="FFFFFF"/>
        </w:rPr>
        <w:br/>
      </w:r>
    </w:p>
    <w:p w14:paraId="0C5BFF85" w14:textId="0CB2D5D7" w:rsidR="00AC42EB" w:rsidRDefault="00AC42EB" w:rsidP="00AC42EB">
      <w:pPr>
        <w:pStyle w:val="Heading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935"/>
      </w:tblGrid>
      <w:tr w:rsidR="00CB4224" w:rsidRPr="00CB4224" w14:paraId="392DA29C" w14:textId="77777777" w:rsidTr="00CB4224">
        <w:trPr>
          <w:trHeight w:val="435"/>
        </w:trPr>
        <w:tc>
          <w:tcPr>
            <w:tcW w:w="1695" w:type="dxa"/>
            <w:tcBorders>
              <w:top w:val="single" w:sz="6" w:space="0" w:color="999999"/>
              <w:left w:val="single" w:sz="6" w:space="0" w:color="999999"/>
              <w:bottom w:val="single" w:sz="12" w:space="0" w:color="666666"/>
              <w:right w:val="single" w:sz="6" w:space="0" w:color="999999"/>
            </w:tcBorders>
            <w:shd w:val="clear" w:color="auto" w:fill="auto"/>
            <w:hideMark/>
          </w:tcPr>
          <w:p w14:paraId="5A926F7E"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sz w:val="22"/>
                <w:szCs w:val="22"/>
                <w:lang w:eastAsia="en-CH"/>
              </w:rPr>
              <w:t>Technologie </w:t>
            </w:r>
            <w:r w:rsidRPr="00CB4224">
              <w:rPr>
                <w:rFonts w:eastAsia="Times New Roman" w:cs="Arial"/>
                <w:sz w:val="22"/>
                <w:szCs w:val="22"/>
                <w:lang w:val="en-CH" w:eastAsia="en-CH"/>
              </w:rPr>
              <w:t> </w:t>
            </w:r>
          </w:p>
        </w:tc>
        <w:tc>
          <w:tcPr>
            <w:tcW w:w="7935" w:type="dxa"/>
            <w:tcBorders>
              <w:top w:val="single" w:sz="6" w:space="0" w:color="999999"/>
              <w:left w:val="single" w:sz="6" w:space="0" w:color="999999"/>
              <w:bottom w:val="single" w:sz="12" w:space="0" w:color="666666"/>
              <w:right w:val="single" w:sz="6" w:space="0" w:color="999999"/>
            </w:tcBorders>
            <w:shd w:val="clear" w:color="auto" w:fill="auto"/>
            <w:hideMark/>
          </w:tcPr>
          <w:p w14:paraId="3ECC282A"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sz w:val="22"/>
                <w:szCs w:val="22"/>
                <w:lang w:eastAsia="en-CH"/>
              </w:rPr>
              <w:t>Beschreibung </w:t>
            </w:r>
            <w:r w:rsidRPr="00CB4224">
              <w:rPr>
                <w:rFonts w:eastAsia="Times New Roman" w:cs="Arial"/>
                <w:sz w:val="22"/>
                <w:szCs w:val="22"/>
                <w:lang w:val="en-CH" w:eastAsia="en-CH"/>
              </w:rPr>
              <w:t> </w:t>
            </w:r>
          </w:p>
        </w:tc>
      </w:tr>
      <w:tr w:rsidR="00CB4224" w:rsidRPr="00CB4224" w14:paraId="2D2C48B4"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26C3FBDD"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HTML</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47A201C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Grundaufbau der Website wird hier realisiert. Wo kommt was hin, was steht auf der Website und ist der Aufbau benutzerfreundlich? Diese Fragen müssen wir uns in diesem Bereich</w:t>
            </w:r>
            <w:r w:rsidRPr="00CB4224">
              <w:rPr>
                <w:rFonts w:ascii="Segoe UI" w:eastAsia="Times New Roman" w:hAnsi="Segoe UI" w:cs="Segoe UI"/>
                <w:lang w:eastAsia="en-CH"/>
              </w:rPr>
              <w:t xml:space="preserve"> überlegen.</w:t>
            </w:r>
            <w:r w:rsidRPr="00CB4224">
              <w:rPr>
                <w:rFonts w:ascii="Segoe UI" w:eastAsia="Times New Roman" w:hAnsi="Segoe UI" w:cs="Segoe UI"/>
                <w:lang w:val="en-CH" w:eastAsia="en-CH"/>
              </w:rPr>
              <w:t> </w:t>
            </w:r>
          </w:p>
        </w:tc>
      </w:tr>
      <w:tr w:rsidR="00CB4224" w:rsidRPr="00CB4224" w14:paraId="68912A10"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16EDE774"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val="en-US" w:eastAsia="en-CH"/>
              </w:rPr>
              <w:t>CSS</w:t>
            </w:r>
            <w:r w:rsidRPr="00CB4224">
              <w:rPr>
                <w:rFonts w:eastAsia="Times New Roman" w:cs="Arial"/>
                <w:b/>
                <w:bCs/>
                <w:lang w:eastAsia="en-CH"/>
              </w:rPr>
              <w:t>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FD4FA3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Grundaufbau wird gestaltet. Kann man alles gut lesen, ist es zu hell oder zu dunkel, ist die Website ansprechend, weiss der Benutzer was man machen kann (Links)? </w:t>
            </w:r>
            <w:r w:rsidRPr="00CB4224">
              <w:rPr>
                <w:rFonts w:eastAsia="Times New Roman" w:cs="Arial"/>
                <w:lang w:val="en-CH" w:eastAsia="en-CH"/>
              </w:rPr>
              <w:t> </w:t>
            </w:r>
          </w:p>
        </w:tc>
      </w:tr>
      <w:tr w:rsidR="00CB4224" w:rsidRPr="00CB4224" w14:paraId="6FD1DF53"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24078639"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JS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4FB50D73"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Die Website sollte schon recht gut aussehen, doch man möchte noch ein paar Animationen hinzufügen. Die Registrationsdaten, Highscores, etc. werden in der Datenbank gespeichert und der Benutzer kann sich wieder anmelden und seine Daten ansehen. </w:t>
            </w:r>
            <w:r w:rsidRPr="00CB4224">
              <w:rPr>
                <w:rFonts w:eastAsia="Times New Roman" w:cs="Arial"/>
                <w:lang w:val="en-CH" w:eastAsia="en-CH"/>
              </w:rPr>
              <w:t> </w:t>
            </w:r>
          </w:p>
        </w:tc>
      </w:tr>
      <w:tr w:rsidR="00CB4224" w:rsidRPr="00CB4224" w14:paraId="026871C7"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6171583B"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PHP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5452AA9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Benutzer kann sich registrieren und anmelden. </w:t>
            </w:r>
            <w:r w:rsidRPr="00CB4224">
              <w:rPr>
                <w:rFonts w:eastAsia="Times New Roman" w:cs="Arial"/>
                <w:lang w:val="en-CH" w:eastAsia="en-CH"/>
              </w:rPr>
              <w:t> </w:t>
            </w:r>
          </w:p>
        </w:tc>
      </w:tr>
      <w:tr w:rsidR="00CB4224" w:rsidRPr="00CB4224" w14:paraId="0CFAE692"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7BE194DD"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MySQL</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1818DD9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Die Datenbank und die Tabellen können erstellt und verwaltet werden.</w:t>
            </w:r>
            <w:r w:rsidRPr="00CB4224">
              <w:rPr>
                <w:rFonts w:eastAsia="Times New Roman" w:cs="Arial"/>
                <w:lang w:val="en-CH" w:eastAsia="en-CH"/>
              </w:rPr>
              <w:t> </w:t>
            </w:r>
          </w:p>
        </w:tc>
      </w:tr>
    </w:tbl>
    <w:p w14:paraId="43C25AF8" w14:textId="77777777" w:rsidR="00CB4224" w:rsidRPr="00CB4224" w:rsidRDefault="00CB4224" w:rsidP="00CB4224">
      <w:pPr>
        <w:rPr>
          <w:lang w:val="en-CH"/>
        </w:rPr>
      </w:pPr>
    </w:p>
    <w:p w14:paraId="0C5BFF87" w14:textId="77777777" w:rsidR="00AC42EB" w:rsidRDefault="00AC42EB" w:rsidP="00AC42EB"/>
    <w:p w14:paraId="0C5BFF88" w14:textId="0737B8D1" w:rsidR="00AC42EB" w:rsidRDefault="00AC42EB" w:rsidP="00AC42EB">
      <w:pPr>
        <w:pStyle w:val="Heading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14:paraId="0C5BFF8A" w14:textId="237CB0E5" w:rsidR="00AC42EB" w:rsidRDefault="006458A1" w:rsidP="006458A1">
      <w:r>
        <w:t xml:space="preserve">Wir haben drei verschiedene Schnittstellen. Als erstes haben wir die Datenbank Schnittstelle, welche für das speichern der Benutzerdaten zuständig ist. Unsere Benutzerdaten enthalten den Benutzername, sowie die Highscore und Spielzeot daten des Benutzers. Als nächstes haben wir die Server Schnittstelle. Diese ist vor allem für das Hosting der Website zuständig. Zum Schluss braucht es auch noch eine User Schnittstelle. Die User Schnittstelle ist für die Steuereingaben des Benutzers zuständig. </w:t>
      </w:r>
    </w:p>
    <w:p w14:paraId="019B0C80" w14:textId="19258F06" w:rsidR="006458A1" w:rsidRDefault="006458A1" w:rsidP="006458A1"/>
    <w:p w14:paraId="50ECA3A8" w14:textId="77777777" w:rsidR="006458A1" w:rsidRDefault="006458A1" w:rsidP="006458A1"/>
    <w:p w14:paraId="0C5BFF8B" w14:textId="77777777" w:rsidR="00AC42EB" w:rsidRDefault="00AC42EB" w:rsidP="00AC42EB">
      <w:pPr>
        <w:pStyle w:val="Heading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14:paraId="49BFF3C6" w14:textId="302E6043" w:rsidR="00504E53" w:rsidRDefault="007F519D" w:rsidP="00AC42EB">
      <w:pPr>
        <w:pStyle w:val="BodyText"/>
        <w:rPr>
          <w:color w:val="B2A1C7" w:themeColor="accent4" w:themeTint="99"/>
        </w:rP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w:t>
      </w:r>
    </w:p>
    <w:p w14:paraId="072765AD" w14:textId="6BECEAB2" w:rsidR="00504E53" w:rsidRDefault="00504E53" w:rsidP="00AC42EB">
      <w:pPr>
        <w:pStyle w:val="BodyText"/>
      </w:pPr>
      <w:r>
        <w:rPr>
          <w:rStyle w:val="normaltextrun"/>
          <w:rFonts w:cs="Arial"/>
          <w:color w:val="000000"/>
          <w:shd w:val="clear" w:color="auto" w:fill="FFFFFF"/>
        </w:rPr>
        <w:t>Es ist uns sehr wichtig, dass alle Daten in der Datenbank, wie zum Beispiel Benutzernamen und Passwörter sorgfältig behandelt und geschützt werden. Damit keine Daten verloren gehen, müssen wir die Datenbank stabil bauen und sorgfältig mit dem Server umgehen.</w:t>
      </w:r>
      <w:r>
        <w:rPr>
          <w:rStyle w:val="eop"/>
          <w:color w:val="000000"/>
          <w:shd w:val="clear" w:color="auto" w:fill="FFFFFF"/>
        </w:rPr>
        <w:t> </w:t>
      </w:r>
      <w:r w:rsidR="003A1F85">
        <w:rPr>
          <w:rStyle w:val="eop"/>
          <w:color w:val="000000"/>
          <w:shd w:val="clear" w:color="auto" w:fill="FFFFFF"/>
        </w:rPr>
        <w:t xml:space="preserve">Damit wir uns vor Hacker Angriffen schützen können, beötigen wir eine Validation der Daten und verschiedene Funktionen, um zum Beispiel Html Code in Textfeldern zu vermeiden. </w:t>
      </w:r>
    </w:p>
    <w:p w14:paraId="2E102F19" w14:textId="77777777" w:rsidR="00504E53" w:rsidRDefault="00504E53" w:rsidP="00AC42EB">
      <w:pPr>
        <w:pStyle w:val="BodyText"/>
      </w:pPr>
    </w:p>
    <w:p w14:paraId="0C5BFF8E" w14:textId="77777777" w:rsidR="00AC42EB" w:rsidRDefault="00AC42EB" w:rsidP="00AC42EB">
      <w:pPr>
        <w:pStyle w:val="Heading2"/>
        <w:numPr>
          <w:ilvl w:val="1"/>
          <w:numId w:val="19"/>
        </w:numPr>
        <w:tabs>
          <w:tab w:val="num" w:pos="576"/>
          <w:tab w:val="left" w:pos="850"/>
        </w:tabs>
        <w:ind w:left="576" w:hanging="576"/>
      </w:pPr>
      <w:bookmarkStart w:id="22" w:name="_Toc217803050"/>
      <w:bookmarkStart w:id="23" w:name="_Toc410826880"/>
      <w:r>
        <w:t>Anforderungszuordnung</w:t>
      </w:r>
      <w:bookmarkEnd w:id="22"/>
      <w:bookmarkEnd w:id="23"/>
    </w:p>
    <w:p w14:paraId="0C5BFF8F" w14:textId="7273C7ED" w:rsidR="00AC42EB" w:rsidRDefault="00AC42EB" w:rsidP="00AC42EB">
      <w:pPr>
        <w:pStyle w:val="BodyText"/>
        <w:rPr>
          <w:color w:val="B2A1C7" w:themeColor="accent4" w:themeTint="99"/>
        </w:rP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p w14:paraId="5EC9D0F2" w14:textId="0CC85E91" w:rsidR="00B929C5" w:rsidRPr="00B929C5" w:rsidRDefault="00B929C5" w:rsidP="00AC42EB">
      <w:pPr>
        <w:pStyle w:val="BodyText"/>
      </w:pPr>
      <w:r>
        <w:t>Jede Spalte zeigt einen Halbtag mit der zuständigen Person</w:t>
      </w:r>
      <w:r w:rsidR="003E6B82">
        <w:t xml:space="preserve"> an</w:t>
      </w:r>
      <w:r>
        <w:t xml:space="preserve">. </w:t>
      </w:r>
    </w:p>
    <w:tbl>
      <w:tblPr>
        <w:tblStyle w:val="TableGrid"/>
        <w:tblW w:w="9555" w:type="dxa"/>
        <w:tblCellMar>
          <w:left w:w="57" w:type="dxa"/>
          <w:right w:w="57" w:type="dxa"/>
        </w:tblCellMar>
        <w:tblLook w:val="01E0" w:firstRow="1" w:lastRow="1" w:firstColumn="1" w:lastColumn="1" w:noHBand="0" w:noVBand="0"/>
      </w:tblPr>
      <w:tblGrid>
        <w:gridCol w:w="723"/>
        <w:gridCol w:w="2595"/>
        <w:gridCol w:w="992"/>
        <w:gridCol w:w="992"/>
        <w:gridCol w:w="992"/>
        <w:gridCol w:w="993"/>
        <w:gridCol w:w="1134"/>
        <w:gridCol w:w="1134"/>
      </w:tblGrid>
      <w:tr w:rsidR="00803E30" w14:paraId="0C5BFFA2" w14:textId="77777777" w:rsidTr="00803E30">
        <w:tc>
          <w:tcPr>
            <w:tcW w:w="723" w:type="dxa"/>
            <w:tcBorders>
              <w:top w:val="single" w:sz="4" w:space="0" w:color="auto"/>
              <w:left w:val="single" w:sz="4" w:space="0" w:color="auto"/>
              <w:bottom w:val="single" w:sz="4" w:space="0" w:color="auto"/>
              <w:right w:val="single" w:sz="4" w:space="0" w:color="auto"/>
            </w:tcBorders>
            <w:hideMark/>
          </w:tcPr>
          <w:p w14:paraId="0C5BFF90" w14:textId="77777777" w:rsidR="00803E30" w:rsidRDefault="00803E30">
            <w:pPr>
              <w:spacing w:beforeLines="40" w:before="96" w:afterLines="40" w:after="96" w:line="260" w:lineRule="atLeast"/>
              <w:jc w:val="center"/>
              <w:rPr>
                <w:b/>
                <w:sz w:val="22"/>
              </w:rPr>
            </w:pPr>
            <w:r>
              <w:rPr>
                <w:b/>
              </w:rPr>
              <w:t>AFo.-Nr.</w:t>
            </w:r>
          </w:p>
        </w:tc>
        <w:tc>
          <w:tcPr>
            <w:tcW w:w="2595" w:type="dxa"/>
            <w:tcBorders>
              <w:top w:val="single" w:sz="4" w:space="0" w:color="auto"/>
              <w:left w:val="single" w:sz="4" w:space="0" w:color="auto"/>
              <w:bottom w:val="single" w:sz="4" w:space="0" w:color="auto"/>
              <w:right w:val="single" w:sz="4" w:space="0" w:color="auto"/>
            </w:tcBorders>
            <w:hideMark/>
          </w:tcPr>
          <w:p w14:paraId="0C5BFF91" w14:textId="77777777" w:rsidR="00803E30" w:rsidRDefault="00803E30">
            <w:pPr>
              <w:spacing w:beforeLines="40" w:before="96" w:afterLines="40" w:after="96" w:line="260" w:lineRule="atLeast"/>
              <w:jc w:val="center"/>
              <w:rPr>
                <w:b/>
                <w:sz w:val="22"/>
              </w:rPr>
            </w:pPr>
            <w:r>
              <w:rPr>
                <w:b/>
              </w:rPr>
              <w:t>Anforderung</w:t>
            </w:r>
            <w:r>
              <w:rPr>
                <w:b/>
              </w:rPr>
              <w:br/>
              <w:t>(Stichwort)</w:t>
            </w:r>
          </w:p>
        </w:tc>
        <w:tc>
          <w:tcPr>
            <w:tcW w:w="992" w:type="dxa"/>
            <w:tcBorders>
              <w:top w:val="single" w:sz="4" w:space="0" w:color="auto"/>
              <w:left w:val="single" w:sz="4" w:space="0" w:color="auto"/>
              <w:bottom w:val="single" w:sz="4" w:space="0" w:color="auto"/>
              <w:right w:val="single" w:sz="4" w:space="0" w:color="auto"/>
            </w:tcBorders>
            <w:hideMark/>
          </w:tcPr>
          <w:p w14:paraId="0C5BFF92" w14:textId="77777777" w:rsidR="00803E30" w:rsidRDefault="00803E30">
            <w:pPr>
              <w:spacing w:beforeLines="40" w:before="96" w:afterLines="40" w:after="96" w:line="260" w:lineRule="atLeast"/>
              <w:jc w:val="center"/>
              <w:rPr>
                <w:b/>
                <w:sz w:val="22"/>
              </w:rPr>
            </w:pPr>
            <w:r>
              <w:rPr>
                <w:b/>
              </w:rPr>
              <w:t>1</w:t>
            </w:r>
          </w:p>
        </w:tc>
        <w:tc>
          <w:tcPr>
            <w:tcW w:w="992" w:type="dxa"/>
            <w:tcBorders>
              <w:top w:val="single" w:sz="4" w:space="0" w:color="auto"/>
              <w:left w:val="single" w:sz="4" w:space="0" w:color="auto"/>
              <w:bottom w:val="single" w:sz="4" w:space="0" w:color="auto"/>
              <w:right w:val="single" w:sz="4" w:space="0" w:color="auto"/>
            </w:tcBorders>
            <w:hideMark/>
          </w:tcPr>
          <w:p w14:paraId="0C5BFF93" w14:textId="77777777" w:rsidR="00803E30" w:rsidRDefault="00803E30">
            <w:pPr>
              <w:spacing w:beforeLines="40" w:before="96" w:afterLines="40" w:after="96" w:line="260" w:lineRule="atLeast"/>
              <w:jc w:val="center"/>
              <w:rPr>
                <w:b/>
                <w:sz w:val="22"/>
              </w:rPr>
            </w:pPr>
            <w:r>
              <w:rPr>
                <w:b/>
              </w:rPr>
              <w:t>2</w:t>
            </w:r>
          </w:p>
        </w:tc>
        <w:tc>
          <w:tcPr>
            <w:tcW w:w="992" w:type="dxa"/>
            <w:tcBorders>
              <w:top w:val="single" w:sz="4" w:space="0" w:color="auto"/>
              <w:left w:val="single" w:sz="4" w:space="0" w:color="auto"/>
              <w:bottom w:val="single" w:sz="4" w:space="0" w:color="auto"/>
              <w:right w:val="single" w:sz="4" w:space="0" w:color="auto"/>
            </w:tcBorders>
            <w:hideMark/>
          </w:tcPr>
          <w:p w14:paraId="0C5BFF94" w14:textId="77777777" w:rsidR="00803E30" w:rsidRDefault="00803E30">
            <w:pPr>
              <w:spacing w:beforeLines="40" w:before="96" w:afterLines="40" w:after="96" w:line="260" w:lineRule="atLeast"/>
              <w:jc w:val="center"/>
              <w:rPr>
                <w:b/>
                <w:sz w:val="22"/>
              </w:rPr>
            </w:pPr>
            <w:r>
              <w:rPr>
                <w:b/>
              </w:rPr>
              <w:t>3</w:t>
            </w:r>
          </w:p>
        </w:tc>
        <w:tc>
          <w:tcPr>
            <w:tcW w:w="993" w:type="dxa"/>
            <w:tcBorders>
              <w:top w:val="single" w:sz="4" w:space="0" w:color="auto"/>
              <w:left w:val="single" w:sz="4" w:space="0" w:color="auto"/>
              <w:bottom w:val="single" w:sz="4" w:space="0" w:color="auto"/>
              <w:right w:val="single" w:sz="4" w:space="0" w:color="auto"/>
            </w:tcBorders>
            <w:hideMark/>
          </w:tcPr>
          <w:p w14:paraId="0C5BFF95" w14:textId="77777777" w:rsidR="00803E30" w:rsidRDefault="00803E30">
            <w:pPr>
              <w:spacing w:beforeLines="40" w:before="96" w:afterLines="40" w:after="96" w:line="260" w:lineRule="atLeast"/>
              <w:jc w:val="center"/>
              <w:rPr>
                <w:b/>
                <w:sz w:val="22"/>
              </w:rPr>
            </w:pPr>
            <w:r>
              <w:rPr>
                <w:b/>
              </w:rPr>
              <w:t>4</w:t>
            </w:r>
          </w:p>
        </w:tc>
        <w:tc>
          <w:tcPr>
            <w:tcW w:w="1134" w:type="dxa"/>
            <w:tcBorders>
              <w:top w:val="single" w:sz="4" w:space="0" w:color="auto"/>
              <w:left w:val="single" w:sz="4" w:space="0" w:color="auto"/>
              <w:bottom w:val="single" w:sz="4" w:space="0" w:color="auto"/>
              <w:right w:val="single" w:sz="4" w:space="0" w:color="auto"/>
            </w:tcBorders>
            <w:hideMark/>
          </w:tcPr>
          <w:p w14:paraId="0C5BFF96" w14:textId="77777777" w:rsidR="00803E30" w:rsidRDefault="00803E30">
            <w:pPr>
              <w:spacing w:beforeLines="40" w:before="96" w:afterLines="40" w:after="96" w:line="260" w:lineRule="atLeast"/>
              <w:jc w:val="center"/>
              <w:rPr>
                <w:b/>
                <w:sz w:val="22"/>
              </w:rPr>
            </w:pPr>
            <w:r>
              <w:rPr>
                <w:b/>
              </w:rPr>
              <w:t>5</w:t>
            </w:r>
          </w:p>
        </w:tc>
        <w:tc>
          <w:tcPr>
            <w:tcW w:w="1134" w:type="dxa"/>
            <w:tcBorders>
              <w:top w:val="single" w:sz="4" w:space="0" w:color="auto"/>
              <w:left w:val="single" w:sz="4" w:space="0" w:color="auto"/>
              <w:bottom w:val="single" w:sz="4" w:space="0" w:color="auto"/>
              <w:right w:val="single" w:sz="4" w:space="0" w:color="auto"/>
            </w:tcBorders>
            <w:hideMark/>
          </w:tcPr>
          <w:p w14:paraId="0C5BFF97" w14:textId="77777777" w:rsidR="00803E30" w:rsidRDefault="00803E30">
            <w:pPr>
              <w:spacing w:beforeLines="40" w:before="96" w:afterLines="40" w:after="96" w:line="260" w:lineRule="atLeast"/>
              <w:jc w:val="center"/>
              <w:rPr>
                <w:b/>
                <w:sz w:val="22"/>
              </w:rPr>
            </w:pPr>
            <w:r>
              <w:rPr>
                <w:b/>
              </w:rPr>
              <w:t>6</w:t>
            </w:r>
          </w:p>
        </w:tc>
      </w:tr>
      <w:tr w:rsidR="003E6B82" w14:paraId="0C5BFFB5" w14:textId="77777777" w:rsidTr="00296FBD">
        <w:tc>
          <w:tcPr>
            <w:tcW w:w="723" w:type="dxa"/>
            <w:tcBorders>
              <w:top w:val="single" w:sz="4" w:space="0" w:color="auto"/>
              <w:left w:val="single" w:sz="4" w:space="0" w:color="auto"/>
              <w:bottom w:val="single" w:sz="4" w:space="0" w:color="auto"/>
              <w:right w:val="single" w:sz="4" w:space="0" w:color="auto"/>
            </w:tcBorders>
          </w:tcPr>
          <w:p w14:paraId="0C5BFFA3" w14:textId="4FD09737" w:rsidR="00803E30" w:rsidRDefault="00803E30">
            <w:pPr>
              <w:spacing w:beforeLines="40" w:before="96" w:afterLines="40" w:after="96" w:line="260" w:lineRule="atLeast"/>
              <w:rPr>
                <w:sz w:val="22"/>
              </w:rPr>
            </w:pPr>
            <w:r>
              <w:rPr>
                <w:sz w:val="22"/>
              </w:rPr>
              <w:t>1</w:t>
            </w:r>
          </w:p>
        </w:tc>
        <w:tc>
          <w:tcPr>
            <w:tcW w:w="2595" w:type="dxa"/>
            <w:tcBorders>
              <w:top w:val="single" w:sz="4" w:space="0" w:color="auto"/>
              <w:left w:val="single" w:sz="4" w:space="0" w:color="auto"/>
              <w:bottom w:val="single" w:sz="4" w:space="0" w:color="auto"/>
              <w:right w:val="single" w:sz="4" w:space="0" w:color="auto"/>
            </w:tcBorders>
          </w:tcPr>
          <w:p w14:paraId="0C5BFFA4" w14:textId="38119330" w:rsidR="00803E30" w:rsidRDefault="00B929C5">
            <w:pPr>
              <w:spacing w:beforeLines="40" w:before="96" w:afterLines="40" w:after="96" w:line="260" w:lineRule="atLeast"/>
              <w:rPr>
                <w:sz w:val="22"/>
              </w:rPr>
            </w:pPr>
            <w:r>
              <w:rPr>
                <w:sz w:val="22"/>
              </w:rPr>
              <w:t>Hosting</w:t>
            </w:r>
          </w:p>
        </w:tc>
        <w:tc>
          <w:tcPr>
            <w:tcW w:w="992" w:type="dxa"/>
            <w:tcBorders>
              <w:top w:val="single" w:sz="4" w:space="0" w:color="auto"/>
              <w:left w:val="single" w:sz="4" w:space="0" w:color="auto"/>
              <w:bottom w:val="single" w:sz="4" w:space="0" w:color="auto"/>
              <w:right w:val="single" w:sz="4" w:space="0" w:color="auto"/>
            </w:tcBorders>
          </w:tcPr>
          <w:p w14:paraId="0C5BFFA5"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A6"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A7" w14:textId="77777777" w:rsidR="00803E30" w:rsidRDefault="00803E30">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A8" w14:textId="2C52A5D3" w:rsidR="00803E30" w:rsidRPr="003E6B82" w:rsidRDefault="003E6B82">
            <w:pPr>
              <w:spacing w:beforeLines="40" w:before="96" w:afterLines="40" w:after="96" w:line="260" w:lineRule="atLeast"/>
              <w:jc w:val="center"/>
              <w:rPr>
                <w:b/>
                <w:sz w:val="22"/>
                <w:highlight w:val="yellow"/>
              </w:rPr>
            </w:pPr>
            <w:r w:rsidRPr="003E6B82">
              <w:rPr>
                <w:b/>
                <w:sz w:val="22"/>
              </w:rPr>
              <w:t>IH</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A9" w14:textId="4C0A3518" w:rsidR="00803E30" w:rsidRDefault="003E6B82">
            <w:pPr>
              <w:spacing w:beforeLines="40" w:before="96" w:afterLines="40" w:after="96" w:line="260" w:lineRule="atLeast"/>
              <w:jc w:val="center"/>
              <w:rPr>
                <w:b/>
                <w:sz w:val="22"/>
              </w:rPr>
            </w:pPr>
            <w:r>
              <w:rPr>
                <w:b/>
                <w:sz w:val="22"/>
              </w:rPr>
              <w:t>IH</w:t>
            </w:r>
          </w:p>
        </w:tc>
        <w:tc>
          <w:tcPr>
            <w:tcW w:w="1134" w:type="dxa"/>
            <w:tcBorders>
              <w:top w:val="single" w:sz="4" w:space="0" w:color="auto"/>
              <w:left w:val="single" w:sz="4" w:space="0" w:color="auto"/>
              <w:bottom w:val="single" w:sz="4" w:space="0" w:color="auto"/>
              <w:right w:val="single" w:sz="4" w:space="0" w:color="auto"/>
            </w:tcBorders>
          </w:tcPr>
          <w:p w14:paraId="0C5BFFAA" w14:textId="77777777" w:rsidR="00803E30" w:rsidRDefault="00803E30">
            <w:pPr>
              <w:spacing w:beforeLines="40" w:before="96" w:afterLines="40" w:after="96" w:line="260" w:lineRule="atLeast"/>
              <w:jc w:val="center"/>
              <w:rPr>
                <w:b/>
                <w:sz w:val="22"/>
              </w:rPr>
            </w:pPr>
          </w:p>
        </w:tc>
      </w:tr>
      <w:tr w:rsidR="00803E30" w14:paraId="0C5BFFC8" w14:textId="77777777" w:rsidTr="003E6B82">
        <w:tc>
          <w:tcPr>
            <w:tcW w:w="723" w:type="dxa"/>
            <w:tcBorders>
              <w:top w:val="single" w:sz="4" w:space="0" w:color="auto"/>
              <w:left w:val="single" w:sz="4" w:space="0" w:color="auto"/>
              <w:bottom w:val="single" w:sz="4" w:space="0" w:color="auto"/>
              <w:right w:val="single" w:sz="4" w:space="0" w:color="auto"/>
            </w:tcBorders>
          </w:tcPr>
          <w:p w14:paraId="0C5BFFB6" w14:textId="1045F9A4" w:rsidR="00803E30" w:rsidRDefault="00803E30">
            <w:pPr>
              <w:spacing w:beforeLines="40" w:before="96" w:afterLines="40" w:after="96" w:line="260" w:lineRule="atLeast"/>
              <w:rPr>
                <w:sz w:val="22"/>
              </w:rPr>
            </w:pPr>
            <w:r>
              <w:rPr>
                <w:sz w:val="22"/>
              </w:rPr>
              <w:t>2</w:t>
            </w:r>
          </w:p>
        </w:tc>
        <w:tc>
          <w:tcPr>
            <w:tcW w:w="2595" w:type="dxa"/>
            <w:tcBorders>
              <w:top w:val="single" w:sz="4" w:space="0" w:color="auto"/>
              <w:left w:val="single" w:sz="4" w:space="0" w:color="auto"/>
              <w:bottom w:val="single" w:sz="4" w:space="0" w:color="auto"/>
              <w:right w:val="single" w:sz="4" w:space="0" w:color="auto"/>
            </w:tcBorders>
          </w:tcPr>
          <w:p w14:paraId="0C5BFFB7" w14:textId="68D37873" w:rsidR="00803E30" w:rsidRDefault="00B929C5">
            <w:pPr>
              <w:spacing w:beforeLines="40" w:before="96" w:afterLines="40" w:after="96" w:line="260" w:lineRule="atLeast"/>
              <w:rPr>
                <w:sz w:val="22"/>
              </w:rPr>
            </w:pPr>
            <w:r>
              <w:rPr>
                <w:sz w:val="22"/>
              </w:rPr>
              <w:t>Login / Sign Up</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B8" w14:textId="70062BED" w:rsidR="00803E30" w:rsidRDefault="003E6B82">
            <w:pPr>
              <w:spacing w:beforeLines="40" w:before="96" w:afterLines="40" w:after="96" w:line="260" w:lineRule="atLeast"/>
              <w:jc w:val="center"/>
              <w:rPr>
                <w:b/>
                <w:sz w:val="22"/>
              </w:rPr>
            </w:pPr>
            <w:r>
              <w:rPr>
                <w:b/>
                <w:sz w:val="22"/>
              </w:rPr>
              <w:t>NK</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B9" w14:textId="44017416" w:rsidR="00803E30" w:rsidRDefault="003E6B82">
            <w:pPr>
              <w:spacing w:beforeLines="40" w:before="96" w:afterLines="40" w:after="96" w:line="260" w:lineRule="atLeast"/>
              <w:jc w:val="center"/>
              <w:rPr>
                <w:b/>
                <w:sz w:val="22"/>
              </w:rPr>
            </w:pPr>
            <w:r>
              <w:rPr>
                <w:b/>
                <w:sz w:val="22"/>
              </w:rPr>
              <w:t>NK</w:t>
            </w:r>
          </w:p>
        </w:tc>
        <w:tc>
          <w:tcPr>
            <w:tcW w:w="992" w:type="dxa"/>
            <w:tcBorders>
              <w:top w:val="single" w:sz="4" w:space="0" w:color="auto"/>
              <w:left w:val="single" w:sz="4" w:space="0" w:color="auto"/>
              <w:bottom w:val="single" w:sz="4" w:space="0" w:color="auto"/>
              <w:right w:val="single" w:sz="4" w:space="0" w:color="auto"/>
            </w:tcBorders>
          </w:tcPr>
          <w:p w14:paraId="0C5BFFBA" w14:textId="77777777" w:rsidR="00803E30" w:rsidRDefault="00803E30">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tcPr>
          <w:p w14:paraId="0C5BFFBB"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BC"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BD" w14:textId="77777777" w:rsidR="00803E30" w:rsidRDefault="00803E30">
            <w:pPr>
              <w:spacing w:beforeLines="40" w:before="96" w:afterLines="40" w:after="96" w:line="260" w:lineRule="atLeast"/>
              <w:jc w:val="center"/>
              <w:rPr>
                <w:b/>
                <w:sz w:val="22"/>
              </w:rPr>
            </w:pPr>
          </w:p>
        </w:tc>
      </w:tr>
      <w:tr w:rsidR="00DD39CA" w14:paraId="0C5BFFDB" w14:textId="77777777" w:rsidTr="00296FBD">
        <w:tc>
          <w:tcPr>
            <w:tcW w:w="723" w:type="dxa"/>
            <w:tcBorders>
              <w:top w:val="single" w:sz="4" w:space="0" w:color="auto"/>
              <w:left w:val="single" w:sz="4" w:space="0" w:color="auto"/>
              <w:bottom w:val="single" w:sz="4" w:space="0" w:color="auto"/>
              <w:right w:val="single" w:sz="4" w:space="0" w:color="auto"/>
            </w:tcBorders>
          </w:tcPr>
          <w:p w14:paraId="0C5BFFC9" w14:textId="6786C831" w:rsidR="00803E30" w:rsidRDefault="00803E30">
            <w:pPr>
              <w:spacing w:beforeLines="40" w:before="96" w:afterLines="40" w:after="96" w:line="260" w:lineRule="atLeast"/>
              <w:rPr>
                <w:sz w:val="22"/>
              </w:rPr>
            </w:pPr>
            <w:r>
              <w:rPr>
                <w:sz w:val="22"/>
              </w:rPr>
              <w:t>3</w:t>
            </w:r>
          </w:p>
        </w:tc>
        <w:tc>
          <w:tcPr>
            <w:tcW w:w="2595" w:type="dxa"/>
            <w:tcBorders>
              <w:top w:val="single" w:sz="4" w:space="0" w:color="auto"/>
              <w:left w:val="single" w:sz="4" w:space="0" w:color="auto"/>
              <w:bottom w:val="single" w:sz="4" w:space="0" w:color="auto"/>
              <w:right w:val="single" w:sz="4" w:space="0" w:color="auto"/>
            </w:tcBorders>
          </w:tcPr>
          <w:p w14:paraId="0C5BFFCA" w14:textId="37C15DD5" w:rsidR="00803E30" w:rsidRDefault="00B929C5">
            <w:pPr>
              <w:spacing w:beforeLines="40" w:before="96" w:afterLines="40" w:after="96" w:line="260" w:lineRule="atLeast"/>
              <w:rPr>
                <w:sz w:val="22"/>
              </w:rPr>
            </w:pPr>
            <w:r>
              <w:rPr>
                <w:sz w:val="22"/>
              </w:rPr>
              <w:t>JavaScript Games</w:t>
            </w:r>
          </w:p>
        </w:tc>
        <w:tc>
          <w:tcPr>
            <w:tcW w:w="992" w:type="dxa"/>
            <w:tcBorders>
              <w:top w:val="single" w:sz="4" w:space="0" w:color="auto"/>
              <w:left w:val="single" w:sz="4" w:space="0" w:color="auto"/>
              <w:bottom w:val="single" w:sz="4" w:space="0" w:color="auto"/>
              <w:right w:val="single" w:sz="4" w:space="0" w:color="auto"/>
            </w:tcBorders>
          </w:tcPr>
          <w:p w14:paraId="0C5BFFCB"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CC"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CD" w14:textId="44A3A0D9" w:rsidR="00803E30" w:rsidRDefault="00DD39CA">
            <w:pPr>
              <w:spacing w:beforeLines="40" w:before="96" w:afterLines="40" w:after="96" w:line="260" w:lineRule="atLeast"/>
              <w:jc w:val="center"/>
              <w:rPr>
                <w:b/>
                <w:sz w:val="22"/>
              </w:rPr>
            </w:pPr>
            <w:r>
              <w:rPr>
                <w:b/>
                <w:sz w:val="22"/>
              </w:rPr>
              <w:t>AZ</w:t>
            </w:r>
          </w:p>
        </w:tc>
        <w:tc>
          <w:tcPr>
            <w:tcW w:w="99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CE" w14:textId="4867DB92" w:rsidR="00803E30" w:rsidRDefault="00DD39CA">
            <w:pPr>
              <w:spacing w:beforeLines="40" w:before="96" w:afterLines="40" w:after="96" w:line="260" w:lineRule="atLeast"/>
              <w:jc w:val="center"/>
              <w:rPr>
                <w:b/>
                <w:sz w:val="22"/>
              </w:rPr>
            </w:pPr>
            <w:r>
              <w:rPr>
                <w:b/>
                <w:sz w:val="22"/>
              </w:rPr>
              <w:t>AZ</w:t>
            </w:r>
          </w:p>
        </w:tc>
        <w:tc>
          <w:tcPr>
            <w:tcW w:w="1134" w:type="dxa"/>
            <w:tcBorders>
              <w:top w:val="single" w:sz="4" w:space="0" w:color="auto"/>
              <w:left w:val="single" w:sz="4" w:space="0" w:color="auto"/>
              <w:bottom w:val="single" w:sz="4" w:space="0" w:color="auto"/>
              <w:right w:val="single" w:sz="4" w:space="0" w:color="auto"/>
            </w:tcBorders>
          </w:tcPr>
          <w:p w14:paraId="0C5BFFCF"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D0" w14:textId="77777777" w:rsidR="00803E30" w:rsidRDefault="00803E30">
            <w:pPr>
              <w:spacing w:beforeLines="40" w:before="96" w:afterLines="40" w:after="96" w:line="260" w:lineRule="atLeast"/>
              <w:jc w:val="center"/>
              <w:rPr>
                <w:b/>
                <w:sz w:val="22"/>
              </w:rPr>
            </w:pPr>
          </w:p>
        </w:tc>
      </w:tr>
      <w:tr w:rsidR="00DD39CA" w14:paraId="0C5BFFEE" w14:textId="77777777" w:rsidTr="00296FBD">
        <w:tc>
          <w:tcPr>
            <w:tcW w:w="723" w:type="dxa"/>
            <w:tcBorders>
              <w:top w:val="single" w:sz="4" w:space="0" w:color="auto"/>
              <w:left w:val="single" w:sz="4" w:space="0" w:color="auto"/>
              <w:bottom w:val="single" w:sz="4" w:space="0" w:color="auto"/>
              <w:right w:val="single" w:sz="4" w:space="0" w:color="auto"/>
            </w:tcBorders>
          </w:tcPr>
          <w:p w14:paraId="0C5BFFDC" w14:textId="38BAE1CF" w:rsidR="00803E30" w:rsidRDefault="00803E30">
            <w:pPr>
              <w:spacing w:beforeLines="40" w:before="96" w:afterLines="40" w:after="96" w:line="260" w:lineRule="atLeast"/>
              <w:rPr>
                <w:sz w:val="22"/>
              </w:rPr>
            </w:pPr>
            <w:r>
              <w:rPr>
                <w:sz w:val="22"/>
              </w:rPr>
              <w:t>4</w:t>
            </w:r>
          </w:p>
        </w:tc>
        <w:tc>
          <w:tcPr>
            <w:tcW w:w="2595" w:type="dxa"/>
            <w:tcBorders>
              <w:top w:val="single" w:sz="4" w:space="0" w:color="auto"/>
              <w:left w:val="single" w:sz="4" w:space="0" w:color="auto"/>
              <w:bottom w:val="single" w:sz="4" w:space="0" w:color="auto"/>
              <w:right w:val="single" w:sz="4" w:space="0" w:color="auto"/>
            </w:tcBorders>
          </w:tcPr>
          <w:p w14:paraId="0C5BFFDD" w14:textId="0E78A6B6" w:rsidR="00803E30" w:rsidRDefault="00B929C5">
            <w:pPr>
              <w:spacing w:beforeLines="40" w:before="96" w:afterLines="40" w:after="96" w:line="260" w:lineRule="atLeast"/>
              <w:rPr>
                <w:sz w:val="22"/>
              </w:rPr>
            </w:pPr>
            <w:r>
              <w:rPr>
                <w:sz w:val="22"/>
              </w:rPr>
              <w:t>Responisive-Design</w:t>
            </w:r>
          </w:p>
        </w:tc>
        <w:tc>
          <w:tcPr>
            <w:tcW w:w="992" w:type="dxa"/>
            <w:tcBorders>
              <w:top w:val="single" w:sz="4" w:space="0" w:color="auto"/>
              <w:left w:val="single" w:sz="4" w:space="0" w:color="auto"/>
              <w:bottom w:val="single" w:sz="4" w:space="0" w:color="auto"/>
              <w:right w:val="single" w:sz="4" w:space="0" w:color="auto"/>
            </w:tcBorders>
          </w:tcPr>
          <w:p w14:paraId="0C5BFFDE"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DF" w14:textId="0B024CD2" w:rsidR="00803E30" w:rsidRDefault="00296FBD">
            <w:pPr>
              <w:spacing w:beforeLines="40" w:before="96" w:afterLines="40" w:after="96" w:line="260" w:lineRule="atLeast"/>
              <w:jc w:val="center"/>
              <w:rPr>
                <w:b/>
                <w:sz w:val="22"/>
              </w:rPr>
            </w:pPr>
            <w:r>
              <w:rPr>
                <w:b/>
                <w:sz w:val="22"/>
              </w:rPr>
              <w:t>DM</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E0" w14:textId="57FEBDF1" w:rsidR="00803E30" w:rsidRDefault="00296FBD">
            <w:pPr>
              <w:spacing w:beforeLines="40" w:before="96" w:afterLines="40" w:after="96" w:line="260" w:lineRule="atLeast"/>
              <w:jc w:val="center"/>
              <w:rPr>
                <w:b/>
                <w:sz w:val="22"/>
              </w:rPr>
            </w:pPr>
            <w:r>
              <w:rPr>
                <w:b/>
                <w:sz w:val="22"/>
              </w:rPr>
              <w:t>DM</w:t>
            </w: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E1" w14:textId="6D5A6EBA" w:rsidR="00803E30" w:rsidRDefault="00296FBD">
            <w:pPr>
              <w:spacing w:beforeLines="40" w:before="96" w:afterLines="40" w:after="96" w:line="260" w:lineRule="atLeast"/>
              <w:jc w:val="center"/>
              <w:rPr>
                <w:b/>
                <w:sz w:val="22"/>
              </w:rPr>
            </w:pPr>
            <w:r>
              <w:rPr>
                <w:b/>
                <w:sz w:val="22"/>
              </w:rPr>
              <w:t>DM</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E2" w14:textId="4EF76E93" w:rsidR="00803E30" w:rsidRDefault="00296FBD">
            <w:pPr>
              <w:spacing w:beforeLines="40" w:before="96" w:afterLines="40" w:after="96" w:line="260" w:lineRule="atLeast"/>
              <w:jc w:val="center"/>
              <w:rPr>
                <w:b/>
                <w:sz w:val="22"/>
              </w:rPr>
            </w:pPr>
            <w:r>
              <w:rPr>
                <w:b/>
                <w:sz w:val="22"/>
              </w:rPr>
              <w:t>DM</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E3" w14:textId="4F66EE68" w:rsidR="00803E30" w:rsidRDefault="00296FBD">
            <w:pPr>
              <w:spacing w:beforeLines="40" w:before="96" w:afterLines="40" w:after="96" w:line="260" w:lineRule="atLeast"/>
              <w:jc w:val="center"/>
              <w:rPr>
                <w:b/>
                <w:sz w:val="22"/>
              </w:rPr>
            </w:pPr>
            <w:r>
              <w:rPr>
                <w:b/>
                <w:sz w:val="22"/>
              </w:rPr>
              <w:t>DM</w:t>
            </w:r>
          </w:p>
        </w:tc>
      </w:tr>
      <w:tr w:rsidR="00DD39CA" w14:paraId="0C5C0001" w14:textId="77777777" w:rsidTr="000E0C65">
        <w:tc>
          <w:tcPr>
            <w:tcW w:w="723" w:type="dxa"/>
            <w:tcBorders>
              <w:top w:val="single" w:sz="4" w:space="0" w:color="auto"/>
              <w:left w:val="single" w:sz="4" w:space="0" w:color="auto"/>
              <w:bottom w:val="single" w:sz="4" w:space="0" w:color="auto"/>
              <w:right w:val="single" w:sz="4" w:space="0" w:color="auto"/>
            </w:tcBorders>
          </w:tcPr>
          <w:p w14:paraId="0C5BFFEF" w14:textId="74758C27" w:rsidR="00DD39CA" w:rsidRDefault="00DD39CA">
            <w:pPr>
              <w:spacing w:beforeLines="40" w:before="96" w:afterLines="40" w:after="96" w:line="260" w:lineRule="atLeast"/>
              <w:rPr>
                <w:sz w:val="22"/>
              </w:rPr>
            </w:pPr>
            <w:r>
              <w:rPr>
                <w:sz w:val="22"/>
              </w:rPr>
              <w:t>5</w:t>
            </w:r>
          </w:p>
        </w:tc>
        <w:tc>
          <w:tcPr>
            <w:tcW w:w="2595" w:type="dxa"/>
            <w:tcBorders>
              <w:top w:val="single" w:sz="4" w:space="0" w:color="auto"/>
              <w:left w:val="single" w:sz="4" w:space="0" w:color="auto"/>
              <w:bottom w:val="single" w:sz="4" w:space="0" w:color="auto"/>
              <w:right w:val="single" w:sz="4" w:space="0" w:color="auto"/>
            </w:tcBorders>
          </w:tcPr>
          <w:p w14:paraId="0C5BFFF0" w14:textId="0846D615" w:rsidR="00DD39CA" w:rsidRDefault="00DD39CA">
            <w:pPr>
              <w:spacing w:beforeLines="40" w:before="96" w:afterLines="40" w:after="96" w:line="260" w:lineRule="atLeast"/>
              <w:rPr>
                <w:sz w:val="22"/>
              </w:rPr>
            </w:pPr>
            <w:r>
              <w:rPr>
                <w:sz w:val="22"/>
              </w:rPr>
              <w:t>Benutzerfreundlichkeit</w:t>
            </w:r>
          </w:p>
        </w:tc>
        <w:tc>
          <w:tcPr>
            <w:tcW w:w="6237" w:type="dxa"/>
            <w:gridSpan w:val="6"/>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F6" w14:textId="2E603EA8" w:rsidR="00DD39CA" w:rsidRDefault="00DD39CA">
            <w:pPr>
              <w:spacing w:beforeLines="40" w:before="96" w:afterLines="40" w:after="96" w:line="260" w:lineRule="atLeast"/>
              <w:jc w:val="center"/>
              <w:rPr>
                <w:b/>
                <w:sz w:val="22"/>
              </w:rPr>
            </w:pPr>
            <w:r>
              <w:rPr>
                <w:b/>
                <w:sz w:val="22"/>
              </w:rPr>
              <w:t>Alle</w:t>
            </w:r>
          </w:p>
        </w:tc>
      </w:tr>
      <w:tr w:rsidR="00B929C5" w14:paraId="716F19A6" w14:textId="77777777" w:rsidTr="00296FBD">
        <w:tc>
          <w:tcPr>
            <w:tcW w:w="723" w:type="dxa"/>
            <w:tcBorders>
              <w:top w:val="single" w:sz="4" w:space="0" w:color="auto"/>
              <w:left w:val="single" w:sz="4" w:space="0" w:color="auto"/>
              <w:bottom w:val="single" w:sz="4" w:space="0" w:color="auto"/>
              <w:right w:val="single" w:sz="4" w:space="0" w:color="auto"/>
            </w:tcBorders>
          </w:tcPr>
          <w:p w14:paraId="7E55C596" w14:textId="4E37E985" w:rsidR="00B929C5" w:rsidRDefault="00B929C5">
            <w:pPr>
              <w:spacing w:beforeLines="40" w:before="96" w:afterLines="40" w:after="96" w:line="260" w:lineRule="atLeast"/>
              <w:rPr>
                <w:sz w:val="22"/>
              </w:rPr>
            </w:pPr>
            <w:r>
              <w:rPr>
                <w:sz w:val="22"/>
              </w:rPr>
              <w:t>6</w:t>
            </w:r>
          </w:p>
        </w:tc>
        <w:tc>
          <w:tcPr>
            <w:tcW w:w="2595" w:type="dxa"/>
            <w:tcBorders>
              <w:top w:val="single" w:sz="4" w:space="0" w:color="auto"/>
              <w:left w:val="single" w:sz="4" w:space="0" w:color="auto"/>
              <w:bottom w:val="single" w:sz="4" w:space="0" w:color="auto"/>
              <w:right w:val="single" w:sz="4" w:space="0" w:color="auto"/>
            </w:tcBorders>
          </w:tcPr>
          <w:p w14:paraId="3B8A14D6" w14:textId="36B9014D" w:rsidR="00B929C5" w:rsidRDefault="00B929C5">
            <w:pPr>
              <w:spacing w:beforeLines="40" w:before="96" w:afterLines="40" w:after="96" w:line="260" w:lineRule="atLeast"/>
              <w:rPr>
                <w:sz w:val="22"/>
              </w:rPr>
            </w:pPr>
            <w:r>
              <w:rPr>
                <w:sz w:val="22"/>
              </w:rPr>
              <w:t>Planung / Doku</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4E2DA2" w14:textId="77777777" w:rsidR="00B929C5" w:rsidRDefault="00B929C5">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41397C2A" w14:textId="5A2F0076" w:rsidR="00B929C5" w:rsidRDefault="00DD39CA">
            <w:pPr>
              <w:spacing w:beforeLines="40" w:before="96" w:afterLines="40" w:after="96" w:line="260" w:lineRule="atLeast"/>
              <w:jc w:val="center"/>
              <w:rPr>
                <w:b/>
                <w:sz w:val="22"/>
              </w:rPr>
            </w:pPr>
            <w:r>
              <w:rPr>
                <w:b/>
                <w:sz w:val="22"/>
              </w:rPr>
              <w:t>AZ</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555D28B4" w14:textId="501B2157" w:rsidR="00B929C5" w:rsidRDefault="00296FBD">
            <w:pPr>
              <w:spacing w:beforeLines="40" w:before="96" w:afterLines="40" w:after="96" w:line="260" w:lineRule="atLeast"/>
              <w:jc w:val="center"/>
              <w:rPr>
                <w:b/>
                <w:sz w:val="22"/>
              </w:rPr>
            </w:pPr>
            <w:r>
              <w:rPr>
                <w:b/>
                <w:sz w:val="22"/>
              </w:rPr>
              <w:t>NK</w:t>
            </w: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1EF6C3C" w14:textId="59A18766" w:rsidR="00B929C5" w:rsidRDefault="00296FBD">
            <w:pPr>
              <w:spacing w:beforeLines="40" w:before="96" w:afterLines="40" w:after="96" w:line="260" w:lineRule="atLeast"/>
              <w:jc w:val="center"/>
              <w:rPr>
                <w:b/>
                <w:sz w:val="22"/>
              </w:rPr>
            </w:pPr>
            <w:r>
              <w:rPr>
                <w:b/>
                <w:sz w:val="22"/>
              </w:rPr>
              <w:t>NK</w:t>
            </w:r>
          </w:p>
        </w:tc>
        <w:tc>
          <w:tcPr>
            <w:tcW w:w="113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9183AC1" w14:textId="7FEC3D85" w:rsidR="00B929C5" w:rsidRDefault="00296FBD">
            <w:pPr>
              <w:spacing w:beforeLines="40" w:before="96" w:afterLines="40" w:after="96" w:line="260" w:lineRule="atLeast"/>
              <w:jc w:val="center"/>
              <w:rPr>
                <w:b/>
                <w:sz w:val="22"/>
              </w:rPr>
            </w:pPr>
            <w:r>
              <w:rPr>
                <w:b/>
                <w:sz w:val="22"/>
              </w:rPr>
              <w:t>AZ</w:t>
            </w:r>
            <w:r w:rsidR="00DA11AE">
              <w:rPr>
                <w:b/>
                <w:sz w:val="22"/>
              </w:rPr>
              <w:t>/NK</w:t>
            </w:r>
          </w:p>
        </w:tc>
        <w:tc>
          <w:tcPr>
            <w:tcW w:w="113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192A275" w14:textId="6B48E6A9" w:rsidR="00B929C5" w:rsidRDefault="00296FBD">
            <w:pPr>
              <w:spacing w:beforeLines="40" w:before="96" w:afterLines="40" w:after="96" w:line="260" w:lineRule="atLeast"/>
              <w:jc w:val="center"/>
              <w:rPr>
                <w:b/>
                <w:sz w:val="22"/>
              </w:rPr>
            </w:pPr>
            <w:r>
              <w:rPr>
                <w:b/>
                <w:sz w:val="22"/>
              </w:rPr>
              <w:t>AZ</w:t>
            </w:r>
            <w:r w:rsidR="00DA11AE">
              <w:rPr>
                <w:b/>
                <w:sz w:val="22"/>
              </w:rPr>
              <w:t>/NK</w:t>
            </w:r>
          </w:p>
        </w:tc>
      </w:tr>
      <w:tr w:rsidR="00864FF5" w14:paraId="4D7271BF" w14:textId="77777777" w:rsidTr="00A33F77">
        <w:tc>
          <w:tcPr>
            <w:tcW w:w="723" w:type="dxa"/>
            <w:tcBorders>
              <w:top w:val="single" w:sz="4" w:space="0" w:color="auto"/>
              <w:left w:val="single" w:sz="4" w:space="0" w:color="auto"/>
              <w:bottom w:val="single" w:sz="4" w:space="0" w:color="auto"/>
              <w:right w:val="single" w:sz="4" w:space="0" w:color="auto"/>
            </w:tcBorders>
          </w:tcPr>
          <w:p w14:paraId="677E7184" w14:textId="3A828088" w:rsidR="00864FF5" w:rsidRDefault="00864FF5">
            <w:pPr>
              <w:spacing w:beforeLines="40" w:before="96" w:afterLines="40" w:after="96" w:line="260" w:lineRule="atLeast"/>
              <w:rPr>
                <w:sz w:val="22"/>
              </w:rPr>
            </w:pPr>
            <w:r>
              <w:rPr>
                <w:sz w:val="22"/>
              </w:rPr>
              <w:t>7</w:t>
            </w:r>
          </w:p>
        </w:tc>
        <w:tc>
          <w:tcPr>
            <w:tcW w:w="2595" w:type="dxa"/>
            <w:tcBorders>
              <w:top w:val="single" w:sz="4" w:space="0" w:color="auto"/>
              <w:left w:val="single" w:sz="4" w:space="0" w:color="auto"/>
              <w:bottom w:val="single" w:sz="4" w:space="0" w:color="auto"/>
              <w:right w:val="single" w:sz="4" w:space="0" w:color="auto"/>
            </w:tcBorders>
          </w:tcPr>
          <w:p w14:paraId="78D5C3C5" w14:textId="71B726FC" w:rsidR="00864FF5" w:rsidRDefault="00864FF5">
            <w:pPr>
              <w:spacing w:beforeLines="40" w:before="96" w:afterLines="40" w:after="96" w:line="260" w:lineRule="atLeast"/>
              <w:rPr>
                <w:sz w:val="22"/>
              </w:rPr>
            </w:pPr>
            <w:r>
              <w:rPr>
                <w:sz w:val="22"/>
              </w:rPr>
              <w:t>Daten sicherheit</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BC44F35" w14:textId="35BCD443" w:rsidR="00864FF5" w:rsidRDefault="00864FF5">
            <w:pPr>
              <w:spacing w:beforeLines="40" w:before="96" w:afterLines="40" w:after="96" w:line="260" w:lineRule="atLeast"/>
              <w:jc w:val="center"/>
              <w:rPr>
                <w:b/>
                <w:sz w:val="22"/>
              </w:rPr>
            </w:pPr>
            <w:r>
              <w:rPr>
                <w:b/>
                <w:sz w:val="22"/>
              </w:rPr>
              <w:t>IH</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51F7ACB" w14:textId="75F45695" w:rsidR="00864FF5" w:rsidRDefault="00864FF5">
            <w:pPr>
              <w:spacing w:beforeLines="40" w:before="96" w:afterLines="40" w:after="96" w:line="260" w:lineRule="atLeast"/>
              <w:jc w:val="center"/>
              <w:rPr>
                <w:b/>
                <w:sz w:val="22"/>
              </w:rPr>
            </w:pPr>
            <w:r>
              <w:rPr>
                <w:b/>
                <w:sz w:val="22"/>
              </w:rPr>
              <w:t>IH</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3B6B614" w14:textId="77777777" w:rsidR="00864FF5" w:rsidRDefault="00864FF5">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237412AE" w14:textId="77777777" w:rsidR="00864FF5" w:rsidRDefault="00864FF5">
            <w:pPr>
              <w:spacing w:beforeLines="40" w:before="96" w:afterLines="40" w:after="96" w:line="260" w:lineRule="atLeast"/>
              <w:jc w:val="center"/>
              <w:rPr>
                <w:b/>
                <w:sz w:val="22"/>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2ADB7D7" w14:textId="6CDA15FC" w:rsidR="00864FF5" w:rsidRDefault="00AE164C">
            <w:pPr>
              <w:spacing w:beforeLines="40" w:before="96" w:afterLines="40" w:after="96" w:line="260" w:lineRule="atLeast"/>
              <w:jc w:val="center"/>
              <w:rPr>
                <w:b/>
                <w:sz w:val="22"/>
              </w:rPr>
            </w:pPr>
            <w:r>
              <w:rPr>
                <w:b/>
                <w:sz w:val="22"/>
              </w:rPr>
              <w:t>A</w:t>
            </w:r>
            <w:r w:rsidR="00864FF5">
              <w:rPr>
                <w:b/>
                <w:sz w:val="22"/>
              </w:rPr>
              <w:t>lle</w:t>
            </w:r>
          </w:p>
        </w:tc>
      </w:tr>
    </w:tbl>
    <w:p w14:paraId="0C5C0002" w14:textId="5D2E63F5" w:rsidR="00AC42EB" w:rsidRDefault="00AC42EB" w:rsidP="00AC42EB">
      <w:pPr>
        <w:pStyle w:val="BodyText"/>
        <w:rPr>
          <w:sz w:val="22"/>
        </w:rPr>
      </w:pPr>
      <w:r>
        <w:br/>
      </w:r>
      <w:r w:rsidR="00296FBD">
        <w:rPr>
          <w:sz w:val="22"/>
        </w:rPr>
        <w:t>Legende:</w:t>
      </w:r>
    </w:p>
    <w:p w14:paraId="57BD8CA3" w14:textId="43B9E1AF" w:rsidR="00296FBD" w:rsidRDefault="00296FBD" w:rsidP="00296FBD">
      <w:pPr>
        <w:pStyle w:val="BodyText"/>
        <w:shd w:val="clear" w:color="auto" w:fill="FFFFFF" w:themeFill="background1"/>
        <w:rPr>
          <w:sz w:val="22"/>
        </w:rPr>
      </w:pPr>
      <w:r w:rsidRPr="00296FBD">
        <w:rPr>
          <w:color w:val="B6DDE8" w:themeColor="accent5" w:themeTint="66"/>
          <w:sz w:val="22"/>
          <w:shd w:val="clear" w:color="auto" w:fill="B6DDE8" w:themeFill="accent5" w:themeFillTint="66"/>
        </w:rPr>
        <w:t xml:space="preserve">Sadf </w:t>
      </w:r>
      <w:r w:rsidRPr="00296FBD">
        <w:rPr>
          <w:color w:val="B6DDE8" w:themeColor="accent5" w:themeTint="66"/>
          <w:sz w:val="22"/>
          <w:shd w:val="clear" w:color="auto" w:fill="FFFFFF" w:themeFill="background1"/>
        </w:rPr>
        <w:t xml:space="preserve"> </w:t>
      </w:r>
      <w:r>
        <w:rPr>
          <w:sz w:val="22"/>
        </w:rPr>
        <w:t>daran arbeiten</w:t>
      </w:r>
      <w:r w:rsidR="00AF6576">
        <w:rPr>
          <w:sz w:val="22"/>
        </w:rPr>
        <w:t xml:space="preserve"> / sichere Zeit</w:t>
      </w:r>
    </w:p>
    <w:p w14:paraId="0C8B400B" w14:textId="2F41F870" w:rsidR="00AF6576" w:rsidRDefault="00296FBD" w:rsidP="00296FBD">
      <w:pPr>
        <w:pStyle w:val="BodyText"/>
        <w:shd w:val="clear" w:color="auto" w:fill="FFFFFF" w:themeFill="background1"/>
        <w:rPr>
          <w:sz w:val="22"/>
        </w:rPr>
      </w:pPr>
      <w:r w:rsidRPr="00296FBD">
        <w:rPr>
          <w:color w:val="E5DFEC" w:themeColor="accent4" w:themeTint="33"/>
          <w:sz w:val="22"/>
          <w:shd w:val="clear" w:color="auto" w:fill="E5DFEC" w:themeFill="accent4" w:themeFillTint="33"/>
        </w:rPr>
        <w:t>Sadf</w:t>
      </w:r>
      <w:r>
        <w:rPr>
          <w:color w:val="E5DFEC" w:themeColor="accent4" w:themeTint="33"/>
          <w:sz w:val="22"/>
          <w:shd w:val="clear" w:color="auto" w:fill="E5DFEC" w:themeFill="accent4" w:themeFillTint="33"/>
        </w:rPr>
        <w:t xml:space="preserve"> </w:t>
      </w:r>
      <w:r w:rsidRPr="00296FBD">
        <w:rPr>
          <w:color w:val="E5DFEC" w:themeColor="accent4" w:themeTint="33"/>
          <w:sz w:val="22"/>
        </w:rPr>
        <w:t xml:space="preserve"> </w:t>
      </w:r>
      <w:r w:rsidR="00AF6576">
        <w:rPr>
          <w:sz w:val="22"/>
        </w:rPr>
        <w:t>extra Zeit</w:t>
      </w:r>
    </w:p>
    <w:p w14:paraId="10E4B06A" w14:textId="7BCA9F3A" w:rsidR="00AF6576" w:rsidRPr="00AF6576" w:rsidRDefault="00AF6576" w:rsidP="0002267A">
      <w:pPr>
        <w:pStyle w:val="BodyText"/>
        <w:shd w:val="clear" w:color="auto" w:fill="FFFFFF" w:themeFill="background1"/>
        <w:ind w:left="2268" w:hanging="2268"/>
        <w:rPr>
          <w:sz w:val="22"/>
        </w:rPr>
      </w:pPr>
      <w:r w:rsidRPr="00AF6576">
        <w:rPr>
          <w:sz w:val="22"/>
        </w:rPr>
        <w:t>IH: Ivan Horvath</w:t>
      </w:r>
      <w:r w:rsidRPr="00AF6576">
        <w:rPr>
          <w:sz w:val="22"/>
        </w:rPr>
        <w:tab/>
        <w:t>NK: Nathalie</w:t>
      </w:r>
      <w:r>
        <w:rPr>
          <w:sz w:val="22"/>
        </w:rPr>
        <w:t xml:space="preserve"> Krieg</w:t>
      </w:r>
      <w:r>
        <w:rPr>
          <w:sz w:val="22"/>
        </w:rPr>
        <w:tab/>
      </w:r>
      <w:r>
        <w:rPr>
          <w:sz w:val="22"/>
        </w:rPr>
        <w:tab/>
        <w:t>DM: Denny Marti</w:t>
      </w:r>
      <w:r>
        <w:rPr>
          <w:sz w:val="22"/>
        </w:rPr>
        <w:tab/>
        <w:t xml:space="preserve">      AZ: </w:t>
      </w:r>
      <w:r w:rsidRPr="00AF6576">
        <w:rPr>
          <w:sz w:val="22"/>
        </w:rPr>
        <w:t>Amelie Zeller</w:t>
      </w:r>
    </w:p>
    <w:p w14:paraId="0C5C0003" w14:textId="77777777" w:rsidR="007F519D" w:rsidRPr="00AF6576" w:rsidRDefault="007F519D" w:rsidP="00AC42EB">
      <w:pPr>
        <w:pStyle w:val="BodyText"/>
        <w:rPr>
          <w:sz w:val="22"/>
        </w:rPr>
      </w:pPr>
    </w:p>
    <w:p w14:paraId="0C5C0004" w14:textId="77777777" w:rsidR="00AC42EB" w:rsidRDefault="00AC42EB" w:rsidP="00AC42EB">
      <w:pPr>
        <w:pStyle w:val="Heading1"/>
        <w:numPr>
          <w:ilvl w:val="0"/>
          <w:numId w:val="19"/>
        </w:numPr>
        <w:tabs>
          <w:tab w:val="left" w:pos="432"/>
          <w:tab w:val="left" w:pos="850"/>
        </w:tabs>
        <w:spacing w:after="283"/>
        <w:ind w:left="432" w:hanging="432"/>
      </w:pPr>
      <w:bookmarkStart w:id="24" w:name="_Toc377969934"/>
      <w:bookmarkStart w:id="25" w:name="_Toc288232301"/>
      <w:bookmarkStart w:id="26" w:name="_Toc410826881"/>
      <w:r>
        <w:t>Systemdokumentation</w:t>
      </w:r>
      <w:bookmarkEnd w:id="24"/>
      <w:bookmarkEnd w:id="25"/>
      <w:bookmarkEnd w:id="26"/>
    </w:p>
    <w:p w14:paraId="0C5C0005" w14:textId="77777777" w:rsidR="00AC42EB" w:rsidRDefault="00AC42EB" w:rsidP="00AC42EB"/>
    <w:p w14:paraId="0C5C0006" w14:textId="77777777" w:rsidR="00BF2F64" w:rsidRPr="00BF2F64" w:rsidRDefault="00AC42EB" w:rsidP="00BF2F64">
      <w:pPr>
        <w:pStyle w:val="Heading2"/>
        <w:numPr>
          <w:ilvl w:val="1"/>
          <w:numId w:val="19"/>
        </w:numPr>
        <w:tabs>
          <w:tab w:val="num" w:pos="576"/>
          <w:tab w:val="left" w:pos="850"/>
        </w:tabs>
        <w:ind w:left="576" w:hanging="576"/>
      </w:pPr>
      <w:bookmarkStart w:id="27" w:name="_Toc217803052"/>
      <w:bookmarkStart w:id="28" w:name="_Toc410826882"/>
      <w:r>
        <w:t>Konfigurations-Dokumentation</w:t>
      </w:r>
      <w:bookmarkEnd w:id="27"/>
      <w:bookmarkEnd w:id="28"/>
    </w:p>
    <w:p w14:paraId="0C5C0007" w14:textId="276521E8" w:rsidR="00AC42EB" w:rsidRDefault="00AC42EB" w:rsidP="00AC42EB">
      <w:pPr>
        <w:rPr>
          <w:color w:val="B2A1C7" w:themeColor="accent4" w:themeTint="99"/>
        </w:rPr>
      </w:pPr>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0C5C0008" w14:textId="77777777" w:rsidR="00AC42EB" w:rsidRDefault="00AC42EB" w:rsidP="00AC42EB"/>
    <w:p w14:paraId="0C5C0009" w14:textId="77777777" w:rsidR="00AC42EB" w:rsidRDefault="00AC42EB" w:rsidP="00AC42EB"/>
    <w:p w14:paraId="0C5C000A" w14:textId="77777777" w:rsidR="00AC42EB" w:rsidRDefault="00AC42EB" w:rsidP="00AC42EB">
      <w:pPr>
        <w:pStyle w:val="Heading2"/>
        <w:numPr>
          <w:ilvl w:val="1"/>
          <w:numId w:val="19"/>
        </w:numPr>
        <w:tabs>
          <w:tab w:val="num" w:pos="576"/>
          <w:tab w:val="left" w:pos="850"/>
        </w:tabs>
        <w:ind w:left="576" w:hanging="576"/>
      </w:pPr>
      <w:bookmarkStart w:id="29" w:name="_Toc217803053"/>
      <w:bookmarkStart w:id="30" w:name="_Toc410826883"/>
      <w:r>
        <w:t>Benutzerhandbuch</w:t>
      </w:r>
      <w:bookmarkEnd w:id="29"/>
      <w:bookmarkEnd w:id="30"/>
    </w:p>
    <w:p w14:paraId="0C5C000B" w14:textId="77777777" w:rsidR="00AC42EB" w:rsidRDefault="00AC42EB" w:rsidP="00AC42EB"/>
    <w:p w14:paraId="0C5C000C" w14:textId="77777777" w:rsidR="00AC42EB" w:rsidRDefault="00AC42EB" w:rsidP="00AC42EB"/>
    <w:p w14:paraId="0C5C000D" w14:textId="77777777" w:rsidR="00AC42EB" w:rsidRDefault="00AC42EB" w:rsidP="00AC42EB">
      <w:pPr>
        <w:pStyle w:val="Heading3"/>
        <w:numPr>
          <w:ilvl w:val="2"/>
          <w:numId w:val="19"/>
        </w:numPr>
        <w:tabs>
          <w:tab w:val="num" w:pos="720"/>
          <w:tab w:val="left" w:pos="850"/>
        </w:tabs>
        <w:ind w:left="720" w:hanging="720"/>
      </w:pPr>
      <w:bookmarkStart w:id="31" w:name="_Toc217803054"/>
      <w:bookmarkStart w:id="32" w:name="_Toc410826884"/>
      <w:r>
        <w:t>Systemübersicht</w:t>
      </w:r>
      <w:bookmarkEnd w:id="31"/>
      <w:bookmarkEnd w:id="32"/>
    </w:p>
    <w:p w14:paraId="0C5C000E" w14:textId="77777777" w:rsidR="00AC42EB" w:rsidRPr="00E0375A" w:rsidRDefault="00AC42EB" w:rsidP="00AC42EB">
      <w:pPr>
        <w:pStyle w:val="BodyText"/>
        <w:rPr>
          <w:color w:val="B2A1C7" w:themeColor="accent4" w:themeTint="99"/>
        </w:rPr>
      </w:pPr>
      <w:r w:rsidRPr="00E0375A">
        <w:rPr>
          <w:color w:val="B2A1C7" w:themeColor="accent4" w:themeTint="99"/>
        </w:rPr>
        <w:t>Gesamtzusammenhänge als Überblick für den Anwender:</w:t>
      </w:r>
    </w:p>
    <w:p w14:paraId="0C5C000F" w14:textId="77777777" w:rsidR="00AC42EB" w:rsidRPr="00E0375A" w:rsidRDefault="00AC42EB" w:rsidP="00AC42EB">
      <w:pPr>
        <w:pStyle w:val="BodyText"/>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0C5C0010" w14:textId="77777777" w:rsidR="00AC42EB" w:rsidRPr="00E0375A" w:rsidRDefault="00AC42EB" w:rsidP="00AC42EB">
      <w:pPr>
        <w:pStyle w:val="BodyText"/>
        <w:numPr>
          <w:ilvl w:val="0"/>
          <w:numId w:val="24"/>
        </w:numPr>
        <w:tabs>
          <w:tab w:val="left" w:pos="707"/>
        </w:tabs>
        <w:spacing w:after="0"/>
        <w:rPr>
          <w:color w:val="B2A1C7" w:themeColor="accent4" w:themeTint="99"/>
        </w:rPr>
      </w:pPr>
      <w:r w:rsidRPr="00E0375A">
        <w:rPr>
          <w:color w:val="B2A1C7" w:themeColor="accent4" w:themeTint="99"/>
        </w:rPr>
        <w:lastRenderedPageBreak/>
        <w:t xml:space="preserve">Struktur des Systems und externe Schnittstellen </w:t>
      </w:r>
    </w:p>
    <w:p w14:paraId="0C5C0011" w14:textId="77777777" w:rsidR="00AC42EB" w:rsidRDefault="00AC42EB" w:rsidP="00AC42EB">
      <w:pPr>
        <w:pStyle w:val="BodyText"/>
        <w:numPr>
          <w:ilvl w:val="0"/>
          <w:numId w:val="24"/>
        </w:numPr>
        <w:tabs>
          <w:tab w:val="left" w:pos="707"/>
        </w:tabs>
      </w:pPr>
      <w:r w:rsidRPr="00E0375A">
        <w:rPr>
          <w:color w:val="B2A1C7" w:themeColor="accent4" w:themeTint="99"/>
        </w:rPr>
        <w:t>Allgemeines zu Sicherheit, Datenschutz, Anwenderrollen.</w:t>
      </w:r>
    </w:p>
    <w:p w14:paraId="123F8E5C" w14:textId="30645F1E" w:rsidR="007D6BB9" w:rsidRDefault="00B929C5" w:rsidP="007D6BB9">
      <w:pPr>
        <w:pStyle w:val="BodyText"/>
      </w:pPr>
      <w:r>
        <w:t xml:space="preserve">Unser Ziel ist es, dass </w:t>
      </w:r>
      <w:r w:rsidR="0063513E">
        <w:t>wir Spiele der IMS-Schüler*innen zur verfügung stellen, damit diese</w:t>
      </w:r>
      <w:r w:rsidR="00D6773F">
        <w:t xml:space="preserve"> g</w:t>
      </w:r>
      <w:r w:rsidR="0063513E">
        <w:t xml:space="preserve">espielt werden können. Dazu wollen wir das diese Kommentiert werden können, damit der Entwickler des Spiels weiss ob es evtl. noch änderungen benötigt. </w:t>
      </w:r>
      <w:r w:rsidR="00D6773F">
        <w:t>Für die Benututzer sind Kommentare praktisch um einen Eindruck zum Spiel zu bekommen. Damit die Benutzer Interesse an Spielen nicht verlieren, speichern wir die einzelnen Highscores der Spiele (dort wo Highscores integriert sind), welche die Benutzer verbessern wollen. Um unser Projekt zu realisieren, benötigen wir drei Schnittstellen</w:t>
      </w:r>
      <w:r w:rsidR="007D6BB9">
        <w:t xml:space="preserve"> und eine menge an Datenbank-Tabellen</w:t>
      </w:r>
      <w:r w:rsidR="00D6773F">
        <w:t>.</w:t>
      </w:r>
      <w:r w:rsidR="007D6BB9">
        <w:t xml:space="preserve"> Unsere Schnittstellen beinhalten die Speicherung der Benutzerdaten, zum Beispiel Login, Server für das Hosting etc. und die Benutzerfunktionen, wie die Steuerung. Unsere Datenbank besteht aus vier Tabellen. </w:t>
      </w:r>
    </w:p>
    <w:p w14:paraId="15A1E196" w14:textId="6121809B" w:rsidR="007D6BB9" w:rsidRDefault="007D6BB9" w:rsidP="007D6BB9">
      <w:pPr>
        <w:pStyle w:val="BodyText"/>
        <w:numPr>
          <w:ilvl w:val="0"/>
          <w:numId w:val="34"/>
        </w:numPr>
      </w:pPr>
      <w:r>
        <w:t xml:space="preserve">user </w:t>
      </w:r>
      <w:r>
        <w:sym w:font="Wingdings" w:char="F0E0"/>
      </w:r>
      <w:r>
        <w:t xml:space="preserve"> </w:t>
      </w:r>
      <w:r w:rsidR="00B502E6">
        <w:t>speichert username, password und email des Benutzers</w:t>
      </w:r>
    </w:p>
    <w:p w14:paraId="0496BDF0" w14:textId="388E88AE" w:rsidR="007D6BB9" w:rsidRDefault="007D6BB9" w:rsidP="00B502E6">
      <w:pPr>
        <w:pStyle w:val="BodyText"/>
        <w:numPr>
          <w:ilvl w:val="0"/>
          <w:numId w:val="34"/>
        </w:numPr>
      </w:pPr>
      <w:r>
        <w:t>game</w:t>
      </w:r>
      <w:r w:rsidR="00B502E6">
        <w:t xml:space="preserve"> </w:t>
      </w:r>
      <w:r w:rsidR="00B502E6">
        <w:sym w:font="Wingdings" w:char="F0E0"/>
      </w:r>
      <w:r w:rsidR="00B502E6">
        <w:t xml:space="preserve"> speichert name, directory und developer des Spieles</w:t>
      </w:r>
    </w:p>
    <w:p w14:paraId="0DCA36AB" w14:textId="5C492942" w:rsidR="007D6BB9" w:rsidRDefault="007D6BB9" w:rsidP="007D6BB9">
      <w:pPr>
        <w:pStyle w:val="BodyText"/>
        <w:numPr>
          <w:ilvl w:val="0"/>
          <w:numId w:val="34"/>
        </w:numPr>
      </w:pPr>
      <w:r>
        <w:t>comment</w:t>
      </w:r>
      <w:r w:rsidR="00B502E6">
        <w:t xml:space="preserve"> </w:t>
      </w:r>
      <w:r w:rsidR="00B502E6">
        <w:sym w:font="Wingdings" w:char="F0E0"/>
      </w:r>
      <w:r w:rsidR="00B502E6">
        <w:t xml:space="preserve"> speichert comment, user_id und game_id für die Kommentare</w:t>
      </w:r>
    </w:p>
    <w:p w14:paraId="1AABE9FE" w14:textId="251C6D08" w:rsidR="007D6BB9" w:rsidRDefault="007D6BB9" w:rsidP="00B502E6">
      <w:pPr>
        <w:pStyle w:val="BodyText"/>
        <w:numPr>
          <w:ilvl w:val="0"/>
          <w:numId w:val="34"/>
        </w:numPr>
      </w:pPr>
      <w:r>
        <w:t>statistic</w:t>
      </w:r>
      <w:r w:rsidR="00B502E6">
        <w:t xml:space="preserve"> </w:t>
      </w:r>
      <w:r w:rsidR="00B502E6">
        <w:sym w:font="Wingdings" w:char="F0E0"/>
      </w:r>
      <w:r w:rsidR="00B502E6">
        <w:t xml:space="preserve"> speichert Highscore, playtime, game_id und user_id</w:t>
      </w:r>
    </w:p>
    <w:p w14:paraId="4E8F7F88" w14:textId="0DAA306B" w:rsidR="00B502E6" w:rsidRDefault="00B502E6" w:rsidP="00B502E6">
      <w:pPr>
        <w:pStyle w:val="BodyText"/>
      </w:pPr>
      <w:r>
        <w:t xml:space="preserve">Der Benutzer kann Kommentare erstellen diese bearbeiten und löschen und andere Kommentare lesen. Als Benutzer kann man ein Spiel zur Veröffentlichung bereitstellen. Dafür muss man ein Formular in unserer Webseite </w:t>
      </w:r>
      <w:r w:rsidR="00EE70B5">
        <w:t xml:space="preserve">ausfüllen. Wir werden das Spiel dann hochladen und zur Verfügung stellen. </w:t>
      </w:r>
    </w:p>
    <w:p w14:paraId="46A5F81E" w14:textId="77777777" w:rsidR="007D6BB9" w:rsidRDefault="007D6BB9" w:rsidP="007D6BB9">
      <w:pPr>
        <w:pStyle w:val="BodyText"/>
      </w:pPr>
    </w:p>
    <w:p w14:paraId="7C8C328D" w14:textId="76D80EC0" w:rsidR="006016F0" w:rsidRPr="006016F0" w:rsidRDefault="00AC42EB" w:rsidP="006016F0">
      <w:pPr>
        <w:pStyle w:val="Heading3"/>
        <w:numPr>
          <w:ilvl w:val="2"/>
          <w:numId w:val="19"/>
        </w:numPr>
        <w:tabs>
          <w:tab w:val="num" w:pos="720"/>
          <w:tab w:val="left" w:pos="850"/>
        </w:tabs>
        <w:ind w:left="720" w:hanging="720"/>
      </w:pPr>
      <w:bookmarkStart w:id="33" w:name="_Toc217803055"/>
      <w:bookmarkStart w:id="34" w:name="_Toc410826885"/>
      <w:r>
        <w:t>Anwenderfunktionalität</w:t>
      </w:r>
      <w:bookmarkEnd w:id="33"/>
      <w:bookmarkEnd w:id="34"/>
    </w:p>
    <w:p w14:paraId="0C5C0014" w14:textId="77777777" w:rsidR="00AC42EB" w:rsidRPr="00E0375A" w:rsidRDefault="00AC42EB" w:rsidP="00AC42EB">
      <w:pPr>
        <w:pStyle w:val="BodyText"/>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0C5C0015" w14:textId="77777777" w:rsidR="00AC42EB" w:rsidRPr="00E0375A" w:rsidRDefault="00AC42EB" w:rsidP="00AC42EB">
      <w:pPr>
        <w:pStyle w:val="BodyText"/>
        <w:rPr>
          <w:color w:val="B2A1C7" w:themeColor="accent4" w:themeTint="99"/>
        </w:rPr>
      </w:pPr>
      <w:r w:rsidRPr="00E0375A">
        <w:rPr>
          <w:color w:val="B2A1C7" w:themeColor="accent4" w:themeTint="99"/>
        </w:rPr>
        <w:t>Relevante Informationen können sein:</w:t>
      </w:r>
    </w:p>
    <w:p w14:paraId="0C5C0016"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0C5C0017"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C5C0018"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0C5C0019"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C5C001A"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0C5C001B"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0C5C001C"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0C5C001D"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0C5C001E"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0C5C001F"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0C5C0020"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0C5C0021" w14:textId="77777777" w:rsidR="00AC42EB" w:rsidRDefault="00AC42EB" w:rsidP="00AC42EB">
      <w:pPr>
        <w:pStyle w:val="BodyText"/>
        <w:numPr>
          <w:ilvl w:val="0"/>
          <w:numId w:val="25"/>
        </w:numPr>
        <w:tabs>
          <w:tab w:val="left" w:pos="707"/>
        </w:tabs>
      </w:pPr>
      <w:r w:rsidRPr="00E0375A">
        <w:rPr>
          <w:color w:val="B2A1C7" w:themeColor="accent4" w:themeTint="99"/>
        </w:rPr>
        <w:t>Wiederherstellungsverfahren («Recovery»)</w:t>
      </w:r>
      <w:r>
        <w:t xml:space="preserve"> </w:t>
      </w:r>
    </w:p>
    <w:p w14:paraId="0C5C0022" w14:textId="69E71475" w:rsidR="00AC42EB" w:rsidRDefault="006016F0" w:rsidP="00AC42EB">
      <w:r>
        <w:t>Als erstes sollte man unsere URL eingeben. Diese wäre ---- . Wenn m</w:t>
      </w:r>
      <w:r w:rsidR="009F7D4A">
        <w:t>an Spiele spielen will, muss man sich nicht anmelden und kann einfach auf den Menüpunkt «Games» klicken. Will man jedoch einen Kommentare erfassen oder seine Highscores speichern, muss man sich anmelden oder registrieren. Um sich zu registrieren muss man auf den Menüpunkt «Sign Up» klicken. Dieser leitet direkt auf das Formular zum registrieren. In diesem Formular gibt man ein benutzername an sowie ein Passwort welches man noch einmal eingeben muss um es zu bestätigen. Wenn man mit allen Angaben zufrieden ist, kann man auf den Button</w:t>
      </w:r>
      <w:r w:rsidR="00D82B3B">
        <w:t xml:space="preserve"> «registrieren» klicken und man ist angemeldet. Besitzt man bereits ein Konto, kann man direkt auf den Menupunkt Login klicken. Dadurch wird man auf die anmelde Seite weitergeleitet. Dort kann man sich mit dem Benutzername</w:t>
      </w:r>
      <w:r w:rsidR="00140BCB">
        <w:t>n</w:t>
      </w:r>
      <w:r w:rsidR="00D82B3B">
        <w:t xml:space="preserve"> und dem Passwort anmelden. Ist das Formular fertig ausgefüllt, klickt man auf den Button «anmelden» und man wird angemeldet und auf die Startseite geleitet. </w:t>
      </w:r>
    </w:p>
    <w:p w14:paraId="6F27E1BC" w14:textId="680BDB56" w:rsidR="006016F0" w:rsidRDefault="006016F0" w:rsidP="00AC42EB"/>
    <w:p w14:paraId="29EA5DC4" w14:textId="77777777" w:rsidR="006016F0" w:rsidRDefault="006016F0" w:rsidP="00AC42EB"/>
    <w:p w14:paraId="0C5C0023" w14:textId="77777777" w:rsidR="00AC42EB" w:rsidRDefault="00AC42EB" w:rsidP="00AC42EB"/>
    <w:p w14:paraId="0C5C0024" w14:textId="77777777" w:rsidR="00AC42EB" w:rsidRDefault="00AC42EB" w:rsidP="00AC42EB">
      <w:pPr>
        <w:pStyle w:val="Heading2"/>
        <w:numPr>
          <w:ilvl w:val="1"/>
          <w:numId w:val="19"/>
        </w:numPr>
        <w:tabs>
          <w:tab w:val="num" w:pos="576"/>
          <w:tab w:val="left" w:pos="850"/>
        </w:tabs>
        <w:ind w:left="576" w:hanging="576"/>
      </w:pPr>
      <w:bookmarkStart w:id="35" w:name="_Toc217803056"/>
      <w:bookmarkStart w:id="36" w:name="_Toc410826886"/>
      <w:r>
        <w:t>Supporthandbuch</w:t>
      </w:r>
      <w:bookmarkEnd w:id="35"/>
      <w:bookmarkEnd w:id="36"/>
    </w:p>
    <w:p w14:paraId="0C5C0025" w14:textId="77777777" w:rsidR="00AC42EB" w:rsidRDefault="00AC42EB" w:rsidP="00AC42EB"/>
    <w:p w14:paraId="0C5C0026" w14:textId="77777777" w:rsidR="00AC42EB" w:rsidRDefault="00AC42EB" w:rsidP="00AC42EB">
      <w:pPr>
        <w:pStyle w:val="Heading3"/>
        <w:numPr>
          <w:ilvl w:val="2"/>
          <w:numId w:val="19"/>
        </w:numPr>
        <w:tabs>
          <w:tab w:val="num" w:pos="720"/>
          <w:tab w:val="left" w:pos="850"/>
        </w:tabs>
        <w:ind w:left="720" w:hanging="720"/>
      </w:pPr>
      <w:bookmarkStart w:id="37" w:name="_Toc217803057"/>
      <w:bookmarkStart w:id="38" w:name="_Toc410826887"/>
      <w:r>
        <w:t>Massnahmen bei Benutzerproblemen</w:t>
      </w:r>
      <w:bookmarkEnd w:id="37"/>
      <w:bookmarkEnd w:id="38"/>
    </w:p>
    <w:p w14:paraId="0C5C0027" w14:textId="77777777" w:rsidR="00AC42EB" w:rsidRDefault="00AC42EB" w:rsidP="00AC42EB">
      <w:pPr>
        <w:pStyle w:val="BodyText"/>
      </w:pPr>
      <w:r w:rsidRPr="00E0375A">
        <w:rPr>
          <w:color w:val="B2A1C7" w:themeColor="accent4" w:themeTint="99"/>
        </w:rPr>
        <w:t>Allgemeine Probleme bei der Bedienung des Systems durch die Anwender werden beschrieben und Lösungsmöglichkeiten aufgezeigt.</w:t>
      </w:r>
    </w:p>
    <w:p w14:paraId="0C5C0028" w14:textId="77777777" w:rsidR="00AC42EB" w:rsidRDefault="00AC42EB" w:rsidP="00AC42EB">
      <w:pPr>
        <w:pStyle w:val="BodyText"/>
      </w:pPr>
    </w:p>
    <w:p w14:paraId="0C5C0029" w14:textId="77777777" w:rsidR="00AC42EB" w:rsidRDefault="00AC42EB" w:rsidP="00AC42EB">
      <w:pPr>
        <w:pStyle w:val="Heading3"/>
        <w:numPr>
          <w:ilvl w:val="2"/>
          <w:numId w:val="19"/>
        </w:numPr>
        <w:tabs>
          <w:tab w:val="num" w:pos="720"/>
          <w:tab w:val="left" w:pos="850"/>
        </w:tabs>
        <w:ind w:left="720" w:hanging="720"/>
      </w:pPr>
      <w:bookmarkStart w:id="39" w:name="_Toc217803058"/>
      <w:bookmarkStart w:id="40" w:name="_Toc410826888"/>
      <w:r>
        <w:lastRenderedPageBreak/>
        <w:t>Massnahmen bei technischen Problemen</w:t>
      </w:r>
      <w:bookmarkEnd w:id="39"/>
      <w:bookmarkEnd w:id="40"/>
    </w:p>
    <w:p w14:paraId="0C5C002A" w14:textId="77777777" w:rsidR="00AC42EB" w:rsidRPr="00E0375A" w:rsidRDefault="00AC42EB" w:rsidP="00AC42EB">
      <w:pPr>
        <w:pStyle w:val="BodyText"/>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0C5C002B" w14:textId="77777777" w:rsidR="00AC42EB" w:rsidRDefault="00AC42EB" w:rsidP="00AC42EB">
      <w:pPr>
        <w:pStyle w:val="BodyText"/>
      </w:pPr>
    </w:p>
    <w:p w14:paraId="0C5C002C" w14:textId="77777777" w:rsidR="00AC42EB" w:rsidRDefault="00AC42EB" w:rsidP="00AC42EB">
      <w:pPr>
        <w:pStyle w:val="Heading3"/>
        <w:numPr>
          <w:ilvl w:val="2"/>
          <w:numId w:val="19"/>
        </w:numPr>
        <w:tabs>
          <w:tab w:val="num" w:pos="720"/>
          <w:tab w:val="left" w:pos="850"/>
        </w:tabs>
        <w:ind w:left="720" w:hanging="720"/>
      </w:pPr>
      <w:bookmarkStart w:id="41" w:name="_Toc217803059"/>
      <w:bookmarkStart w:id="42" w:name="_Toc410826889"/>
      <w:r>
        <w:t>Anhang zum Supporthandbuch</w:t>
      </w:r>
      <w:bookmarkEnd w:id="41"/>
      <w:bookmarkEnd w:id="42"/>
    </w:p>
    <w:p w14:paraId="0C5C002D"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0C5C002E"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0C5C002F"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0C5C0030" w14:textId="77777777" w:rsidR="00AC42EB" w:rsidRDefault="00AC42EB" w:rsidP="00AC42EB">
      <w:pPr>
        <w:pStyle w:val="BodyText"/>
        <w:numPr>
          <w:ilvl w:val="0"/>
          <w:numId w:val="25"/>
        </w:numPr>
        <w:tabs>
          <w:tab w:val="left" w:pos="707"/>
        </w:tabs>
        <w:rPr>
          <w:color w:val="B2A1C7" w:themeColor="accent4" w:themeTint="99"/>
        </w:rPr>
      </w:pPr>
      <w:r w:rsidRPr="00E0375A">
        <w:rPr>
          <w:color w:val="B2A1C7" w:themeColor="accent4" w:themeTint="99"/>
        </w:rPr>
        <w:t xml:space="preserve">Index </w:t>
      </w:r>
    </w:p>
    <w:p w14:paraId="0C5C0031" w14:textId="77777777" w:rsidR="00CF20EE" w:rsidRDefault="00CF20EE" w:rsidP="00CF20EE">
      <w:pPr>
        <w:pStyle w:val="BodyText"/>
        <w:tabs>
          <w:tab w:val="left" w:pos="707"/>
        </w:tabs>
        <w:rPr>
          <w:color w:val="B2A1C7" w:themeColor="accent4" w:themeTint="99"/>
        </w:rPr>
      </w:pPr>
    </w:p>
    <w:p w14:paraId="0C5C0032" w14:textId="77777777" w:rsidR="00CF20EE" w:rsidRDefault="00CF20EE" w:rsidP="00CF20EE">
      <w:pPr>
        <w:pStyle w:val="BodyText"/>
        <w:tabs>
          <w:tab w:val="left" w:pos="707"/>
        </w:tabs>
        <w:rPr>
          <w:color w:val="B2A1C7" w:themeColor="accent4" w:themeTint="99"/>
        </w:rPr>
      </w:pPr>
    </w:p>
    <w:p w14:paraId="0C5C0033" w14:textId="77777777" w:rsidR="00CF20EE" w:rsidRDefault="00CF20EE" w:rsidP="00CF20EE">
      <w:pPr>
        <w:pStyle w:val="Heading1"/>
        <w:numPr>
          <w:ilvl w:val="0"/>
          <w:numId w:val="19"/>
        </w:numPr>
        <w:tabs>
          <w:tab w:val="left" w:pos="432"/>
          <w:tab w:val="left" w:pos="850"/>
        </w:tabs>
        <w:spacing w:after="283"/>
        <w:ind w:left="432" w:hanging="432"/>
      </w:pPr>
      <w:bookmarkStart w:id="43" w:name="_Toc217803060"/>
      <w:bookmarkStart w:id="44" w:name="_Toc410826890"/>
      <w:r>
        <w:t>Systemtest</w:t>
      </w:r>
      <w:bookmarkEnd w:id="43"/>
      <w:bookmarkEnd w:id="44"/>
    </w:p>
    <w:p w14:paraId="0C5C0034" w14:textId="77777777" w:rsidR="00CF20EE" w:rsidRDefault="00CF20EE" w:rsidP="00CF20EE"/>
    <w:p w14:paraId="0C5C0035" w14:textId="77777777" w:rsidR="00CF20EE" w:rsidRDefault="00CF20EE" w:rsidP="00CF20EE">
      <w:pPr>
        <w:pStyle w:val="Heading2"/>
        <w:numPr>
          <w:ilvl w:val="1"/>
          <w:numId w:val="19"/>
        </w:numPr>
        <w:tabs>
          <w:tab w:val="num" w:pos="576"/>
          <w:tab w:val="left" w:pos="850"/>
        </w:tabs>
        <w:ind w:left="576" w:hanging="576"/>
      </w:pPr>
      <w:bookmarkStart w:id="45" w:name="_Toc217803061"/>
      <w:bookmarkStart w:id="46" w:name="_Toc410826891"/>
      <w:r>
        <w:t>Testspezifikation</w:t>
      </w:r>
      <w:bookmarkEnd w:id="45"/>
      <w:bookmarkEnd w:id="46"/>
    </w:p>
    <w:p w14:paraId="0C5C0036" w14:textId="77777777" w:rsidR="00CF20EE" w:rsidRDefault="00CF20EE" w:rsidP="00CF20EE"/>
    <w:p w14:paraId="0C5C0037" w14:textId="77777777" w:rsidR="00CF20EE" w:rsidRDefault="00CF20EE" w:rsidP="00CF20EE">
      <w:pPr>
        <w:pStyle w:val="Heading3"/>
        <w:numPr>
          <w:ilvl w:val="2"/>
          <w:numId w:val="19"/>
        </w:numPr>
        <w:tabs>
          <w:tab w:val="num" w:pos="720"/>
          <w:tab w:val="left" w:pos="850"/>
        </w:tabs>
        <w:ind w:left="720" w:hanging="720"/>
      </w:pPr>
      <w:bookmarkStart w:id="47" w:name="_Toc217803062"/>
      <w:bookmarkStart w:id="48" w:name="_Toc410826892"/>
      <w:r>
        <w:t>Kritikalität der Funktionseinheit</w:t>
      </w:r>
      <w:bookmarkEnd w:id="47"/>
      <w:bookmarkEnd w:id="48"/>
    </w:p>
    <w:p w14:paraId="0C5C0038" w14:textId="77777777" w:rsidR="00CF20EE" w:rsidRDefault="00CF20EE" w:rsidP="00CF20EE">
      <w:pPr>
        <w:pStyle w:val="BodyText"/>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0C5C0039" w14:textId="77777777" w:rsidR="00CF20EE" w:rsidRDefault="00CF20EE" w:rsidP="00CF20EE">
      <w:pPr>
        <w:pStyle w:val="BodyText"/>
      </w:pPr>
    </w:p>
    <w:p w14:paraId="0C5C003A" w14:textId="77777777" w:rsidR="00CF20EE" w:rsidRDefault="00CF20EE" w:rsidP="00CF20EE">
      <w:pPr>
        <w:pStyle w:val="Heading3"/>
        <w:numPr>
          <w:ilvl w:val="2"/>
          <w:numId w:val="19"/>
        </w:numPr>
        <w:tabs>
          <w:tab w:val="num" w:pos="720"/>
          <w:tab w:val="left" w:pos="850"/>
        </w:tabs>
        <w:ind w:left="720" w:hanging="720"/>
      </w:pPr>
      <w:bookmarkStart w:id="49" w:name="_Toc217803063"/>
      <w:bookmarkStart w:id="50" w:name="_Toc410826893"/>
      <w:r>
        <w:t>Testanforderungen</w:t>
      </w:r>
      <w:bookmarkEnd w:id="49"/>
      <w:bookmarkEnd w:id="50"/>
    </w:p>
    <w:p w14:paraId="0C5C003B" w14:textId="77777777" w:rsidR="00CF20EE" w:rsidRPr="00CF20EE" w:rsidRDefault="00CF20EE" w:rsidP="00CF20EE">
      <w:pPr>
        <w:pStyle w:val="BodyText"/>
        <w:rPr>
          <w:color w:val="B2A1C7" w:themeColor="accent4" w:themeTint="99"/>
        </w:rPr>
      </w:pPr>
      <w:r w:rsidRPr="00CF20EE">
        <w:rPr>
          <w:color w:val="B2A1C7" w:themeColor="accent4" w:themeTint="99"/>
        </w:rPr>
        <w:t xml:space="preserve">Beschreibt allgemeine  Anforderungen an den Test, zum Beispiel: </w:t>
      </w:r>
    </w:p>
    <w:p w14:paraId="0C5C003C" w14:textId="77777777" w:rsidR="00CF20EE" w:rsidRPr="00CF20EE" w:rsidRDefault="00CF20EE" w:rsidP="00CF20EE">
      <w:pPr>
        <w:pStyle w:val="BodyText"/>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C5C003D" w14:textId="77777777" w:rsidR="00CF20EE" w:rsidRDefault="00CF20EE" w:rsidP="00CF20EE">
      <w:pPr>
        <w:pStyle w:val="BodyText"/>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0C5C003E" w14:textId="77777777" w:rsidR="00CF20EE" w:rsidRDefault="00CF20EE" w:rsidP="00CF20EE">
      <w:pPr>
        <w:pStyle w:val="BodyText"/>
        <w:tabs>
          <w:tab w:val="left" w:pos="707"/>
        </w:tabs>
      </w:pPr>
    </w:p>
    <w:p w14:paraId="0C5C003F" w14:textId="77777777" w:rsidR="00CF20EE" w:rsidRDefault="00CF20EE" w:rsidP="00CF20EE">
      <w:pPr>
        <w:pStyle w:val="Heading3"/>
        <w:numPr>
          <w:ilvl w:val="2"/>
          <w:numId w:val="19"/>
        </w:numPr>
        <w:tabs>
          <w:tab w:val="num" w:pos="720"/>
          <w:tab w:val="left" w:pos="850"/>
        </w:tabs>
        <w:ind w:left="720" w:hanging="720"/>
      </w:pPr>
      <w:bookmarkStart w:id="51" w:name="_Toc217803064"/>
      <w:bookmarkStart w:id="52" w:name="_Toc410826894"/>
      <w:r>
        <w:t>Testverfahren</w:t>
      </w:r>
      <w:bookmarkEnd w:id="51"/>
      <w:bookmarkEnd w:id="52"/>
    </w:p>
    <w:p w14:paraId="0C5C0040" w14:textId="77777777" w:rsidR="00CF20EE" w:rsidRDefault="00CF20EE" w:rsidP="00CF20EE">
      <w:pPr>
        <w:pStyle w:val="BodyText"/>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0C5C0041" w14:textId="77777777" w:rsidR="00CF20EE" w:rsidRDefault="00CF20EE" w:rsidP="00CF20EE">
      <w:pPr>
        <w:pStyle w:val="BodyText"/>
      </w:pPr>
    </w:p>
    <w:p w14:paraId="0C5C0042" w14:textId="77777777" w:rsidR="00CF20EE" w:rsidRDefault="00CF20EE" w:rsidP="00CF20EE">
      <w:pPr>
        <w:pStyle w:val="Heading3"/>
        <w:numPr>
          <w:ilvl w:val="2"/>
          <w:numId w:val="19"/>
        </w:numPr>
        <w:tabs>
          <w:tab w:val="num" w:pos="720"/>
          <w:tab w:val="left" w:pos="850"/>
        </w:tabs>
        <w:ind w:left="720" w:hanging="720"/>
      </w:pPr>
      <w:bookmarkStart w:id="53" w:name="_Toc217803065"/>
      <w:bookmarkStart w:id="54" w:name="_Toc410826895"/>
      <w:r>
        <w:t>Testkriterien</w:t>
      </w:r>
      <w:bookmarkEnd w:id="53"/>
      <w:bookmarkEnd w:id="54"/>
    </w:p>
    <w:p w14:paraId="0C5C0043" w14:textId="77777777" w:rsidR="00CF20EE" w:rsidRDefault="00CF20EE" w:rsidP="00CF20EE"/>
    <w:p w14:paraId="0C5C0044" w14:textId="77777777" w:rsidR="00CF20EE" w:rsidRDefault="00CF20EE" w:rsidP="00CF20EE">
      <w:pPr>
        <w:pStyle w:val="BodyText"/>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0C5C0045" w14:textId="77777777" w:rsidR="00CF20EE" w:rsidRDefault="00CF20EE" w:rsidP="00CF20EE">
      <w:pPr>
        <w:pStyle w:val="BodyText"/>
      </w:pPr>
      <w:r>
        <w:t>Checklisten:</w:t>
      </w:r>
      <w:r>
        <w:br/>
      </w:r>
      <w:r w:rsidRPr="00CF20EE">
        <w:rPr>
          <w:color w:val="B2A1C7" w:themeColor="accent4" w:themeTint="99"/>
        </w:rPr>
        <w:t>Hier wird auf die für den Test nötigen Checklisten hingewiesen.</w:t>
      </w:r>
    </w:p>
    <w:p w14:paraId="0C5C0046" w14:textId="77777777" w:rsidR="00CF20EE" w:rsidRDefault="00BF2F64" w:rsidP="00CF20EE">
      <w:pPr>
        <w:pStyle w:val="BodyText"/>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0C5C0047" w14:textId="77777777" w:rsidR="00CF20EE" w:rsidRDefault="00CF20EE" w:rsidP="00CF20EE">
      <w:pPr>
        <w:pStyle w:val="BodyText"/>
      </w:pPr>
    </w:p>
    <w:p w14:paraId="0C5C0048" w14:textId="77777777" w:rsidR="00CF20EE" w:rsidRDefault="00CF20EE" w:rsidP="00CF20EE">
      <w:pPr>
        <w:pStyle w:val="Heading3"/>
        <w:numPr>
          <w:ilvl w:val="2"/>
          <w:numId w:val="19"/>
        </w:numPr>
        <w:tabs>
          <w:tab w:val="num" w:pos="720"/>
          <w:tab w:val="left" w:pos="850"/>
        </w:tabs>
        <w:ind w:left="720" w:hanging="720"/>
      </w:pPr>
      <w:bookmarkStart w:id="55" w:name="_Toc217803066"/>
      <w:bookmarkStart w:id="56" w:name="_Toc410826896"/>
      <w:r>
        <w:t>Testfälle</w:t>
      </w:r>
      <w:bookmarkEnd w:id="55"/>
      <w:bookmarkEnd w:id="56"/>
    </w:p>
    <w:p w14:paraId="0C5C0049" w14:textId="77777777" w:rsidR="00CF20EE" w:rsidRPr="00BF2F64" w:rsidRDefault="00CF20EE" w:rsidP="00CF20EE">
      <w:pPr>
        <w:pStyle w:val="BodyText"/>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0C5C004A"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0C5C004B"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0C5C004C"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lastRenderedPageBreak/>
        <w:t xml:space="preserve">welche Eingaben (Daten und Signale mit allen für den Test ausschlaggebenden Eigenschaften wie Zeitbedingungen) notwendig sind und </w:t>
      </w:r>
    </w:p>
    <w:p w14:paraId="0C5C004D" w14:textId="77777777" w:rsidR="00CF20EE" w:rsidRPr="00BF2F64" w:rsidRDefault="00CF20EE" w:rsidP="00252569">
      <w:pPr>
        <w:pStyle w:val="BodyText"/>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0C5C004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C5C004F"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0C5C0057"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0C5C0050"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0C5C0051"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0C5C0052"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3"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4"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5"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0C5C0056" w14:textId="77777777" w:rsidR="00CF20EE" w:rsidRDefault="00CF20EE">
            <w:pPr>
              <w:spacing w:line="260" w:lineRule="atLeast"/>
              <w:rPr>
                <w:rFonts w:cs="Arial"/>
                <w:b/>
                <w:sz w:val="22"/>
                <w:lang w:val="de-DE"/>
              </w:rPr>
            </w:pPr>
            <w:r>
              <w:rPr>
                <w:rFonts w:cs="Arial"/>
                <w:b/>
                <w:lang w:val="de-DE"/>
              </w:rPr>
              <w:t>Bemerkungen, Prüfergebnis</w:t>
            </w:r>
          </w:p>
        </w:tc>
      </w:tr>
      <w:tr w:rsidR="00CF20EE" w14:paraId="0C5C005F"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58" w14:textId="30A32AE8" w:rsidR="00CF20EE" w:rsidRDefault="00212FA2">
            <w:pPr>
              <w:spacing w:line="260" w:lineRule="atLeast"/>
              <w:jc w:val="center"/>
              <w:rPr>
                <w:rFonts w:cs="Arial"/>
                <w:sz w:val="22"/>
                <w:szCs w:val="22"/>
                <w:lang w:val="de-DE"/>
              </w:rPr>
            </w:pPr>
            <w:r>
              <w:rPr>
                <w:rFonts w:cs="Arial"/>
                <w:sz w:val="22"/>
                <w:szCs w:val="22"/>
                <w:lang w:val="de-DE"/>
              </w:rPr>
              <w:t>1</w:t>
            </w:r>
          </w:p>
        </w:tc>
        <w:tc>
          <w:tcPr>
            <w:tcW w:w="993" w:type="dxa"/>
            <w:tcBorders>
              <w:top w:val="dotted" w:sz="4" w:space="0" w:color="auto"/>
              <w:left w:val="single" w:sz="4" w:space="0" w:color="auto"/>
              <w:bottom w:val="dotted" w:sz="4" w:space="0" w:color="auto"/>
              <w:right w:val="single" w:sz="4" w:space="0" w:color="auto"/>
            </w:tcBorders>
          </w:tcPr>
          <w:p w14:paraId="0C5C0059" w14:textId="4D23C8DA" w:rsidR="00CF20EE" w:rsidRDefault="00212FA2">
            <w:pPr>
              <w:spacing w:line="260" w:lineRule="atLeast"/>
              <w:rPr>
                <w:rFonts w:cs="Arial"/>
                <w:sz w:val="22"/>
                <w:lang w:val="de-DE"/>
              </w:rPr>
            </w:pPr>
            <w:r>
              <w:rPr>
                <w:rFonts w:cs="Arial"/>
                <w:sz w:val="22"/>
                <w:lang w:val="de-DE"/>
              </w:rPr>
              <w:t>Afo-2</w:t>
            </w:r>
          </w:p>
        </w:tc>
        <w:tc>
          <w:tcPr>
            <w:tcW w:w="1841" w:type="dxa"/>
            <w:tcBorders>
              <w:top w:val="dotted" w:sz="4" w:space="0" w:color="auto"/>
              <w:left w:val="single" w:sz="4" w:space="0" w:color="auto"/>
              <w:bottom w:val="dotted" w:sz="4" w:space="0" w:color="auto"/>
              <w:right w:val="single" w:sz="4" w:space="0" w:color="auto"/>
            </w:tcBorders>
          </w:tcPr>
          <w:p w14:paraId="0C5C005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B"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C"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D"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5E" w14:textId="77777777" w:rsidR="00CF20EE" w:rsidRDefault="00CF20EE">
            <w:pPr>
              <w:spacing w:line="260" w:lineRule="atLeast"/>
              <w:rPr>
                <w:rFonts w:cs="Arial"/>
                <w:sz w:val="22"/>
                <w:lang w:val="de-DE"/>
              </w:rPr>
            </w:pPr>
          </w:p>
        </w:tc>
      </w:tr>
      <w:tr w:rsidR="006039C2" w14:paraId="0C5C0067"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60" w14:textId="7EB1E5E3" w:rsidR="006039C2" w:rsidRDefault="00212FA2">
            <w:pPr>
              <w:spacing w:line="260" w:lineRule="atLeast"/>
              <w:jc w:val="center"/>
              <w:rPr>
                <w:rFonts w:cs="Arial"/>
                <w:sz w:val="22"/>
                <w:szCs w:val="22"/>
                <w:lang w:val="de-DE"/>
              </w:rPr>
            </w:pPr>
            <w:r>
              <w:rPr>
                <w:rFonts w:cs="Arial"/>
                <w:sz w:val="22"/>
                <w:szCs w:val="22"/>
                <w:lang w:val="de-DE"/>
              </w:rPr>
              <w:t>2</w:t>
            </w:r>
          </w:p>
        </w:tc>
        <w:tc>
          <w:tcPr>
            <w:tcW w:w="993" w:type="dxa"/>
            <w:tcBorders>
              <w:top w:val="dotted" w:sz="4" w:space="0" w:color="auto"/>
              <w:left w:val="single" w:sz="4" w:space="0" w:color="auto"/>
              <w:bottom w:val="dotted" w:sz="4" w:space="0" w:color="auto"/>
              <w:right w:val="single" w:sz="4" w:space="0" w:color="auto"/>
            </w:tcBorders>
          </w:tcPr>
          <w:p w14:paraId="0C5C0061" w14:textId="34FF9EA7" w:rsidR="006039C2" w:rsidRDefault="00212FA2">
            <w:pPr>
              <w:spacing w:line="260" w:lineRule="atLeast"/>
              <w:rPr>
                <w:rFonts w:cs="Arial"/>
                <w:sz w:val="22"/>
                <w:lang w:val="de-DE"/>
              </w:rPr>
            </w:pPr>
            <w:r>
              <w:rPr>
                <w:rFonts w:cs="Arial"/>
                <w:sz w:val="22"/>
                <w:lang w:val="de-DE"/>
              </w:rPr>
              <w:t>Afo-2</w:t>
            </w:r>
          </w:p>
        </w:tc>
        <w:tc>
          <w:tcPr>
            <w:tcW w:w="1841" w:type="dxa"/>
            <w:tcBorders>
              <w:top w:val="dotted" w:sz="4" w:space="0" w:color="auto"/>
              <w:left w:val="single" w:sz="4" w:space="0" w:color="auto"/>
              <w:bottom w:val="dotted" w:sz="4" w:space="0" w:color="auto"/>
              <w:right w:val="single" w:sz="4" w:space="0" w:color="auto"/>
            </w:tcBorders>
          </w:tcPr>
          <w:p w14:paraId="0C5C006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3"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4"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5"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6" w14:textId="77777777" w:rsidR="006039C2" w:rsidRDefault="006039C2">
            <w:pPr>
              <w:spacing w:line="260" w:lineRule="atLeast"/>
              <w:rPr>
                <w:rFonts w:cs="Arial"/>
                <w:sz w:val="22"/>
                <w:lang w:val="de-DE"/>
              </w:rPr>
            </w:pPr>
          </w:p>
        </w:tc>
      </w:tr>
      <w:tr w:rsidR="006039C2" w14:paraId="0C5C006F"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0C5C0068" w14:textId="09CD2CFB" w:rsidR="006039C2" w:rsidRDefault="00212FA2">
            <w:pPr>
              <w:spacing w:line="260" w:lineRule="atLeast"/>
              <w:jc w:val="center"/>
              <w:rPr>
                <w:rFonts w:cs="Arial"/>
                <w:sz w:val="22"/>
                <w:szCs w:val="22"/>
                <w:lang w:val="de-DE"/>
              </w:rPr>
            </w:pPr>
            <w:r>
              <w:rPr>
                <w:rFonts w:cs="Arial"/>
                <w:sz w:val="22"/>
                <w:szCs w:val="22"/>
                <w:lang w:val="de-DE"/>
              </w:rPr>
              <w:t>3</w:t>
            </w:r>
          </w:p>
        </w:tc>
        <w:tc>
          <w:tcPr>
            <w:tcW w:w="993" w:type="dxa"/>
            <w:tcBorders>
              <w:top w:val="dotted" w:sz="4" w:space="0" w:color="auto"/>
              <w:left w:val="single" w:sz="4" w:space="0" w:color="auto"/>
              <w:bottom w:val="dotted" w:sz="4" w:space="0" w:color="auto"/>
              <w:right w:val="single" w:sz="4" w:space="0" w:color="auto"/>
            </w:tcBorders>
          </w:tcPr>
          <w:p w14:paraId="0C5C0069" w14:textId="47C1456A" w:rsidR="006039C2" w:rsidRDefault="00302CCB">
            <w:pPr>
              <w:spacing w:line="260" w:lineRule="atLeast"/>
              <w:rPr>
                <w:rFonts w:cs="Arial"/>
                <w:sz w:val="22"/>
                <w:lang w:val="de-DE"/>
              </w:rPr>
            </w:pPr>
            <w:r>
              <w:rPr>
                <w:rFonts w:cs="Arial"/>
                <w:sz w:val="22"/>
                <w:lang w:val="de-DE"/>
              </w:rPr>
              <w:t>Afo-5</w:t>
            </w:r>
          </w:p>
        </w:tc>
        <w:tc>
          <w:tcPr>
            <w:tcW w:w="1841" w:type="dxa"/>
            <w:tcBorders>
              <w:top w:val="dotted" w:sz="4" w:space="0" w:color="auto"/>
              <w:left w:val="single" w:sz="4" w:space="0" w:color="auto"/>
              <w:bottom w:val="dotted" w:sz="4" w:space="0" w:color="auto"/>
              <w:right w:val="single" w:sz="4" w:space="0" w:color="auto"/>
            </w:tcBorders>
          </w:tcPr>
          <w:p w14:paraId="0C5C006A"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C"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D"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E" w14:textId="77777777" w:rsidR="006039C2" w:rsidRDefault="006039C2">
            <w:pPr>
              <w:spacing w:line="260" w:lineRule="atLeast"/>
              <w:rPr>
                <w:rFonts w:cs="Arial"/>
                <w:sz w:val="22"/>
                <w:lang w:val="de-DE"/>
              </w:rPr>
            </w:pPr>
          </w:p>
        </w:tc>
      </w:tr>
      <w:tr w:rsidR="00212FA2" w14:paraId="67E246BB"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626D30DC" w14:textId="5DEEBB50" w:rsidR="00212FA2" w:rsidRDefault="00212FA2">
            <w:pPr>
              <w:spacing w:line="260" w:lineRule="atLeast"/>
              <w:jc w:val="center"/>
              <w:rPr>
                <w:rFonts w:cs="Arial"/>
                <w:sz w:val="22"/>
                <w:szCs w:val="22"/>
                <w:lang w:val="de-DE"/>
              </w:rPr>
            </w:pPr>
            <w:r>
              <w:rPr>
                <w:rFonts w:cs="Arial"/>
                <w:sz w:val="22"/>
                <w:szCs w:val="22"/>
                <w:lang w:val="de-DE"/>
              </w:rPr>
              <w:t>4</w:t>
            </w:r>
          </w:p>
        </w:tc>
        <w:tc>
          <w:tcPr>
            <w:tcW w:w="993" w:type="dxa"/>
            <w:tcBorders>
              <w:top w:val="dotted" w:sz="4" w:space="0" w:color="auto"/>
              <w:left w:val="single" w:sz="4" w:space="0" w:color="auto"/>
              <w:bottom w:val="dotted" w:sz="4" w:space="0" w:color="auto"/>
              <w:right w:val="single" w:sz="4" w:space="0" w:color="auto"/>
            </w:tcBorders>
          </w:tcPr>
          <w:p w14:paraId="11F85279" w14:textId="3B69E5B6" w:rsidR="00212FA2" w:rsidRDefault="00302CCB">
            <w:pPr>
              <w:spacing w:line="260" w:lineRule="atLeast"/>
              <w:rPr>
                <w:rFonts w:cs="Arial"/>
                <w:sz w:val="22"/>
                <w:lang w:val="de-DE"/>
              </w:rPr>
            </w:pPr>
            <w:r>
              <w:rPr>
                <w:rFonts w:cs="Arial"/>
                <w:sz w:val="22"/>
                <w:lang w:val="de-DE"/>
              </w:rPr>
              <w:t>Afo-4/5</w:t>
            </w:r>
          </w:p>
        </w:tc>
        <w:tc>
          <w:tcPr>
            <w:tcW w:w="1841" w:type="dxa"/>
            <w:tcBorders>
              <w:top w:val="dotted" w:sz="4" w:space="0" w:color="auto"/>
              <w:left w:val="single" w:sz="4" w:space="0" w:color="auto"/>
              <w:bottom w:val="dotted" w:sz="4" w:space="0" w:color="auto"/>
              <w:right w:val="single" w:sz="4" w:space="0" w:color="auto"/>
            </w:tcBorders>
          </w:tcPr>
          <w:p w14:paraId="7E80AAAB"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9206399"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A99B9A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6730F2F"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71A52AC" w14:textId="77777777" w:rsidR="00212FA2" w:rsidRDefault="00212FA2">
            <w:pPr>
              <w:spacing w:line="260" w:lineRule="atLeast"/>
              <w:rPr>
                <w:rFonts w:cs="Arial"/>
                <w:sz w:val="22"/>
                <w:lang w:val="de-DE"/>
              </w:rPr>
            </w:pPr>
          </w:p>
        </w:tc>
      </w:tr>
      <w:tr w:rsidR="00212FA2" w14:paraId="3FFAEEA3"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1BB5385C" w14:textId="2A94D27E" w:rsidR="00212FA2" w:rsidRDefault="00212FA2">
            <w:pPr>
              <w:spacing w:line="260" w:lineRule="atLeast"/>
              <w:jc w:val="center"/>
              <w:rPr>
                <w:rFonts w:cs="Arial"/>
                <w:sz w:val="22"/>
                <w:szCs w:val="22"/>
                <w:lang w:val="de-DE"/>
              </w:rPr>
            </w:pPr>
            <w:r>
              <w:rPr>
                <w:rFonts w:cs="Arial"/>
                <w:sz w:val="22"/>
                <w:szCs w:val="22"/>
                <w:lang w:val="de-DE"/>
              </w:rPr>
              <w:t>5</w:t>
            </w:r>
          </w:p>
        </w:tc>
        <w:tc>
          <w:tcPr>
            <w:tcW w:w="993" w:type="dxa"/>
            <w:tcBorders>
              <w:top w:val="dotted" w:sz="4" w:space="0" w:color="auto"/>
              <w:left w:val="single" w:sz="4" w:space="0" w:color="auto"/>
              <w:bottom w:val="dotted" w:sz="4" w:space="0" w:color="auto"/>
              <w:right w:val="single" w:sz="4" w:space="0" w:color="auto"/>
            </w:tcBorders>
          </w:tcPr>
          <w:p w14:paraId="123FF1F9" w14:textId="689E4A36" w:rsidR="00212FA2" w:rsidRDefault="00302CCB">
            <w:pPr>
              <w:spacing w:line="260" w:lineRule="atLeast"/>
              <w:rPr>
                <w:rFonts w:cs="Arial"/>
                <w:sz w:val="22"/>
                <w:lang w:val="de-DE"/>
              </w:rPr>
            </w:pPr>
            <w:r>
              <w:rPr>
                <w:rFonts w:cs="Arial"/>
                <w:sz w:val="22"/>
                <w:lang w:val="de-DE"/>
              </w:rPr>
              <w:t>Afo-5</w:t>
            </w:r>
          </w:p>
        </w:tc>
        <w:tc>
          <w:tcPr>
            <w:tcW w:w="1841" w:type="dxa"/>
            <w:tcBorders>
              <w:top w:val="dotted" w:sz="4" w:space="0" w:color="auto"/>
              <w:left w:val="single" w:sz="4" w:space="0" w:color="auto"/>
              <w:bottom w:val="dotted" w:sz="4" w:space="0" w:color="auto"/>
              <w:right w:val="single" w:sz="4" w:space="0" w:color="auto"/>
            </w:tcBorders>
          </w:tcPr>
          <w:p w14:paraId="3A329B0C"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4273010A"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0FBA2C4"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0A013A4"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781E5DA1" w14:textId="77777777" w:rsidR="00212FA2" w:rsidRDefault="00212FA2">
            <w:pPr>
              <w:spacing w:line="260" w:lineRule="atLeast"/>
              <w:rPr>
                <w:rFonts w:cs="Arial"/>
                <w:sz w:val="22"/>
                <w:lang w:val="de-DE"/>
              </w:rPr>
            </w:pPr>
          </w:p>
        </w:tc>
      </w:tr>
      <w:tr w:rsidR="00212FA2" w14:paraId="0B8CD65F"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20910053" w14:textId="2A5BEADD" w:rsidR="00212FA2" w:rsidRDefault="00212FA2">
            <w:pPr>
              <w:spacing w:line="260" w:lineRule="atLeast"/>
              <w:jc w:val="center"/>
              <w:rPr>
                <w:rFonts w:cs="Arial"/>
                <w:sz w:val="22"/>
                <w:szCs w:val="22"/>
                <w:lang w:val="de-DE"/>
              </w:rPr>
            </w:pPr>
            <w:r>
              <w:rPr>
                <w:rFonts w:cs="Arial"/>
                <w:sz w:val="22"/>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75C62546" w14:textId="0F42C597" w:rsidR="00212FA2" w:rsidRDefault="00302CCB">
            <w:pPr>
              <w:spacing w:line="260" w:lineRule="atLeast"/>
              <w:rPr>
                <w:rFonts w:cs="Arial"/>
                <w:sz w:val="22"/>
                <w:lang w:val="de-DE"/>
              </w:rPr>
            </w:pPr>
            <w:r>
              <w:rPr>
                <w:rFonts w:cs="Arial"/>
                <w:sz w:val="22"/>
                <w:lang w:val="de-DE"/>
              </w:rPr>
              <w:t>Afo-1</w:t>
            </w:r>
          </w:p>
        </w:tc>
        <w:tc>
          <w:tcPr>
            <w:tcW w:w="1841" w:type="dxa"/>
            <w:tcBorders>
              <w:top w:val="dotted" w:sz="4" w:space="0" w:color="auto"/>
              <w:left w:val="single" w:sz="4" w:space="0" w:color="auto"/>
              <w:bottom w:val="dotted" w:sz="4" w:space="0" w:color="auto"/>
              <w:right w:val="single" w:sz="4" w:space="0" w:color="auto"/>
            </w:tcBorders>
          </w:tcPr>
          <w:p w14:paraId="4D90E65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4AE07CE1"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1239A35"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DDFAE41"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392CECFF" w14:textId="77777777" w:rsidR="00212FA2" w:rsidRDefault="00212FA2">
            <w:pPr>
              <w:spacing w:line="260" w:lineRule="atLeast"/>
              <w:rPr>
                <w:rFonts w:cs="Arial"/>
                <w:sz w:val="22"/>
                <w:lang w:val="de-DE"/>
              </w:rPr>
            </w:pPr>
          </w:p>
        </w:tc>
      </w:tr>
      <w:tr w:rsidR="00212FA2" w14:paraId="748CF06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6A6ECA76" w14:textId="234DF7E1" w:rsidR="00212FA2" w:rsidRDefault="00212FA2">
            <w:pPr>
              <w:spacing w:line="260" w:lineRule="atLeast"/>
              <w:jc w:val="center"/>
              <w:rPr>
                <w:rFonts w:cs="Arial"/>
                <w:sz w:val="22"/>
                <w:szCs w:val="22"/>
                <w:lang w:val="de-DE"/>
              </w:rPr>
            </w:pPr>
            <w:r>
              <w:rPr>
                <w:rFonts w:cs="Arial"/>
                <w:sz w:val="22"/>
                <w:szCs w:val="22"/>
                <w:lang w:val="de-DE"/>
              </w:rPr>
              <w:t>7</w:t>
            </w:r>
          </w:p>
        </w:tc>
        <w:tc>
          <w:tcPr>
            <w:tcW w:w="993" w:type="dxa"/>
            <w:tcBorders>
              <w:top w:val="dotted" w:sz="4" w:space="0" w:color="auto"/>
              <w:left w:val="single" w:sz="4" w:space="0" w:color="auto"/>
              <w:bottom w:val="single" w:sz="4" w:space="0" w:color="auto"/>
              <w:right w:val="single" w:sz="4" w:space="0" w:color="auto"/>
            </w:tcBorders>
          </w:tcPr>
          <w:p w14:paraId="375A0B00" w14:textId="4A278C33" w:rsidR="00212FA2" w:rsidRDefault="00302CCB">
            <w:pPr>
              <w:spacing w:line="260" w:lineRule="atLeast"/>
              <w:rPr>
                <w:rFonts w:cs="Arial"/>
                <w:sz w:val="22"/>
                <w:lang w:val="de-DE"/>
              </w:rPr>
            </w:pPr>
            <w:r>
              <w:rPr>
                <w:rFonts w:cs="Arial"/>
                <w:sz w:val="22"/>
                <w:lang w:val="de-DE"/>
              </w:rPr>
              <w:t>Afo-7</w:t>
            </w:r>
          </w:p>
        </w:tc>
        <w:tc>
          <w:tcPr>
            <w:tcW w:w="1841" w:type="dxa"/>
            <w:tcBorders>
              <w:top w:val="dotted" w:sz="4" w:space="0" w:color="auto"/>
              <w:left w:val="single" w:sz="4" w:space="0" w:color="auto"/>
              <w:bottom w:val="single" w:sz="4" w:space="0" w:color="auto"/>
              <w:right w:val="single" w:sz="4" w:space="0" w:color="auto"/>
            </w:tcBorders>
          </w:tcPr>
          <w:p w14:paraId="1464DBB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7C4CBCDC"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26F64088"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0165794"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042AAF1F" w14:textId="77777777" w:rsidR="00212FA2" w:rsidRDefault="00212FA2">
            <w:pPr>
              <w:spacing w:line="260" w:lineRule="atLeast"/>
              <w:rPr>
                <w:rFonts w:cs="Arial"/>
                <w:sz w:val="22"/>
                <w:lang w:val="de-DE"/>
              </w:rPr>
            </w:pPr>
          </w:p>
        </w:tc>
      </w:tr>
    </w:tbl>
    <w:p w14:paraId="0C5C0070" w14:textId="446044EF" w:rsidR="00CF20EE" w:rsidRDefault="00CF20EE" w:rsidP="00CF20EE">
      <w:pPr>
        <w:pStyle w:val="BodyText"/>
        <w:rPr>
          <w:sz w:val="22"/>
        </w:rPr>
      </w:pPr>
    </w:p>
    <w:p w14:paraId="3C414FE7" w14:textId="77777777" w:rsidR="00212FA2" w:rsidRDefault="00212FA2" w:rsidP="00CF20EE">
      <w:pPr>
        <w:pStyle w:val="BodyText"/>
        <w:rPr>
          <w:sz w:val="22"/>
        </w:rPr>
      </w:pPr>
    </w:p>
    <w:p w14:paraId="0C5C0071" w14:textId="77777777" w:rsidR="00CF20EE" w:rsidRDefault="00CF20EE" w:rsidP="00CF20E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935"/>
      </w:tblGrid>
      <w:tr w:rsidR="008F76C1" w:rsidRPr="008F76C1" w14:paraId="1B55DE97" w14:textId="77777777" w:rsidTr="008F76C1">
        <w:trPr>
          <w:trHeight w:val="435"/>
        </w:trPr>
        <w:tc>
          <w:tcPr>
            <w:tcW w:w="1695" w:type="dxa"/>
            <w:tcBorders>
              <w:top w:val="single" w:sz="6" w:space="0" w:color="999999"/>
              <w:left w:val="single" w:sz="6" w:space="0" w:color="999999"/>
              <w:bottom w:val="single" w:sz="12" w:space="0" w:color="666666"/>
              <w:right w:val="single" w:sz="6" w:space="0" w:color="999999"/>
            </w:tcBorders>
            <w:shd w:val="clear" w:color="auto" w:fill="auto"/>
            <w:hideMark/>
          </w:tcPr>
          <w:p w14:paraId="72A8AA96"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bookmarkStart w:id="57" w:name="_Toc217803067"/>
            <w:bookmarkStart w:id="58" w:name="_Toc410826897"/>
            <w:r w:rsidRPr="008F76C1">
              <w:rPr>
                <w:rFonts w:eastAsia="Times New Roman" w:cs="Arial"/>
                <w:b/>
                <w:bCs/>
                <w:sz w:val="22"/>
                <w:szCs w:val="22"/>
                <w:lang w:eastAsia="en-CH"/>
              </w:rPr>
              <w:t>Testfall </w:t>
            </w:r>
            <w:r w:rsidRPr="008F76C1">
              <w:rPr>
                <w:rFonts w:eastAsia="Times New Roman" w:cs="Arial"/>
                <w:sz w:val="22"/>
                <w:szCs w:val="22"/>
                <w:lang w:val="en-CH" w:eastAsia="en-CH"/>
              </w:rPr>
              <w:t> </w:t>
            </w:r>
          </w:p>
        </w:tc>
        <w:tc>
          <w:tcPr>
            <w:tcW w:w="7935" w:type="dxa"/>
            <w:tcBorders>
              <w:top w:val="single" w:sz="6" w:space="0" w:color="999999"/>
              <w:left w:val="single" w:sz="6" w:space="0" w:color="999999"/>
              <w:bottom w:val="single" w:sz="12" w:space="0" w:color="666666"/>
              <w:right w:val="single" w:sz="6" w:space="0" w:color="999999"/>
            </w:tcBorders>
            <w:shd w:val="clear" w:color="auto" w:fill="auto"/>
            <w:hideMark/>
          </w:tcPr>
          <w:p w14:paraId="4BA53101"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sz w:val="22"/>
                <w:szCs w:val="22"/>
                <w:lang w:eastAsia="en-CH"/>
              </w:rPr>
              <w:t>Beschreibung </w:t>
            </w:r>
            <w:r w:rsidRPr="008F76C1">
              <w:rPr>
                <w:rFonts w:eastAsia="Times New Roman" w:cs="Arial"/>
                <w:sz w:val="22"/>
                <w:szCs w:val="22"/>
                <w:lang w:val="en-CH" w:eastAsia="en-CH"/>
              </w:rPr>
              <w:t> </w:t>
            </w:r>
          </w:p>
        </w:tc>
      </w:tr>
      <w:tr w:rsidR="008F76C1" w:rsidRPr="008F76C1" w14:paraId="762F8CA8"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4848F78F"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T1:</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24E0556"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Der Benutzer kann sich registrieren, anmelden und abmelden. </w:t>
            </w:r>
            <w:r w:rsidRPr="008F76C1">
              <w:rPr>
                <w:rFonts w:eastAsia="Times New Roman" w:cs="Arial"/>
                <w:lang w:val="en-CH" w:eastAsia="en-CH"/>
              </w:rPr>
              <w:t> </w:t>
            </w:r>
          </w:p>
        </w:tc>
      </w:tr>
      <w:tr w:rsidR="008F76C1" w:rsidRPr="008F76C1" w14:paraId="24C35608"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1933EFC3"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T2:</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7881C083"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Wenn der Benutzer angemeldet ist, kann er seine Highscores sehen.</w:t>
            </w:r>
            <w:r w:rsidRPr="008F76C1">
              <w:rPr>
                <w:rFonts w:eastAsia="Times New Roman" w:cs="Arial"/>
                <w:lang w:val="en-CH" w:eastAsia="en-CH"/>
              </w:rPr>
              <w:t> </w:t>
            </w:r>
          </w:p>
        </w:tc>
      </w:tr>
      <w:tr w:rsidR="008F76C1" w:rsidRPr="008F76C1" w14:paraId="277560AA"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74C82ED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T3:</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EBB032B"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Der Benutzer findet sich auf der Website gut zurecht und findet sie benutzerfreundlich.</w:t>
            </w:r>
            <w:r w:rsidRPr="008F76C1">
              <w:rPr>
                <w:rFonts w:eastAsia="Times New Roman" w:cs="Arial"/>
                <w:lang w:val="en-CH" w:eastAsia="en-CH"/>
              </w:rPr>
              <w:t> </w:t>
            </w:r>
          </w:p>
        </w:tc>
      </w:tr>
      <w:tr w:rsidR="008F76C1" w:rsidRPr="008F76C1" w14:paraId="307ED30A"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5D0A1DA4"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T4:</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68200C25"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Er kann alles gut lesen.</w:t>
            </w:r>
            <w:r w:rsidRPr="008F76C1">
              <w:rPr>
                <w:rFonts w:eastAsia="Times New Roman" w:cs="Arial"/>
                <w:lang w:val="en-CH" w:eastAsia="en-CH"/>
              </w:rPr>
              <w:t> </w:t>
            </w:r>
          </w:p>
        </w:tc>
      </w:tr>
      <w:tr w:rsidR="008F76C1" w:rsidRPr="008F76C1" w14:paraId="0BA58211"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0C72FA2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T5:</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1F47E7E"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Spielanleitungen sind verständlich, aber trotzdem kurzgehalten.</w:t>
            </w:r>
            <w:r w:rsidRPr="008F76C1">
              <w:rPr>
                <w:rFonts w:eastAsia="Times New Roman" w:cs="Arial"/>
                <w:lang w:val="en-CH" w:eastAsia="en-CH"/>
              </w:rPr>
              <w:t> </w:t>
            </w:r>
          </w:p>
        </w:tc>
      </w:tr>
      <w:tr w:rsidR="008F76C1" w:rsidRPr="008F76C1" w14:paraId="1B7E5717"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677B74E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T6: </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0641B57E"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Website wird gehostet.</w:t>
            </w:r>
            <w:r w:rsidRPr="008F76C1">
              <w:rPr>
                <w:rFonts w:eastAsia="Times New Roman" w:cs="Arial"/>
                <w:lang w:val="en-CH" w:eastAsia="en-CH"/>
              </w:rPr>
              <w:t> </w:t>
            </w:r>
          </w:p>
          <w:p w14:paraId="21DC4CE3"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val="en-CH" w:eastAsia="en-CH"/>
              </w:rPr>
              <w:t> </w:t>
            </w:r>
          </w:p>
        </w:tc>
      </w:tr>
      <w:tr w:rsidR="008F76C1" w:rsidRPr="008F76C1" w14:paraId="17614FD3"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58DFD0CA"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T7: </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1D59C182"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Daten werden gut und mit Datenschutz in der Datenbank gespeichert.</w:t>
            </w:r>
            <w:r w:rsidRPr="008F76C1">
              <w:rPr>
                <w:rFonts w:eastAsia="Times New Roman" w:cs="Arial"/>
                <w:lang w:val="en-CH" w:eastAsia="en-CH"/>
              </w:rPr>
              <w:t> </w:t>
            </w:r>
          </w:p>
        </w:tc>
      </w:tr>
    </w:tbl>
    <w:p w14:paraId="31C9576D" w14:textId="1E5602EB" w:rsidR="008F76C1" w:rsidRDefault="008F76C1" w:rsidP="008F76C1">
      <w:pPr>
        <w:pStyle w:val="NoSpacing"/>
        <w:rPr>
          <w:rStyle w:val="Emphasis"/>
          <w:i w:val="0"/>
          <w:iCs w:val="0"/>
        </w:rPr>
      </w:pPr>
    </w:p>
    <w:p w14:paraId="64BAC5F7" w14:textId="77777777" w:rsidR="008F76C1" w:rsidRPr="008F76C1" w:rsidRDefault="008F76C1" w:rsidP="008F76C1">
      <w:pPr>
        <w:pStyle w:val="NoSpacing"/>
      </w:pPr>
    </w:p>
    <w:p w14:paraId="0C5C0072" w14:textId="3043BD7E" w:rsidR="00CF20EE" w:rsidRDefault="00CF20EE" w:rsidP="00CF20EE">
      <w:pPr>
        <w:pStyle w:val="Heading2"/>
        <w:numPr>
          <w:ilvl w:val="1"/>
          <w:numId w:val="19"/>
        </w:numPr>
        <w:tabs>
          <w:tab w:val="num" w:pos="576"/>
          <w:tab w:val="left" w:pos="850"/>
        </w:tabs>
        <w:ind w:left="576" w:hanging="576"/>
      </w:pPr>
      <w:r>
        <w:t>Testprozedur</w:t>
      </w:r>
      <w:bookmarkEnd w:id="57"/>
      <w:bookmarkEnd w:id="58"/>
    </w:p>
    <w:p w14:paraId="0C5C0073" w14:textId="77777777" w:rsidR="00CF20EE" w:rsidRDefault="00CF20EE" w:rsidP="00CF20EE">
      <w:pPr>
        <w:pStyle w:val="BodyText"/>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0C5C0074" w14:textId="77777777" w:rsidR="00CF20EE" w:rsidRDefault="00CF20EE" w:rsidP="00CF20EE">
      <w:pPr>
        <w:pStyle w:val="Heading3"/>
        <w:numPr>
          <w:ilvl w:val="2"/>
          <w:numId w:val="19"/>
        </w:numPr>
        <w:tabs>
          <w:tab w:val="num" w:pos="720"/>
          <w:tab w:val="left" w:pos="850"/>
        </w:tabs>
        <w:ind w:left="720" w:hanging="720"/>
      </w:pPr>
      <w:bookmarkStart w:id="59" w:name="_Toc217803068"/>
      <w:bookmarkStart w:id="60" w:name="_Toc410826898"/>
      <w:r>
        <w:t>Vorbereitung</w:t>
      </w:r>
      <w:bookmarkEnd w:id="59"/>
      <w:bookmarkEnd w:id="60"/>
    </w:p>
    <w:p w14:paraId="0C5C0075" w14:textId="77777777" w:rsidR="00CF20EE" w:rsidRDefault="00CF20EE" w:rsidP="00CF20EE">
      <w:pPr>
        <w:pStyle w:val="BodyText"/>
      </w:pPr>
      <w:r w:rsidRPr="00252569">
        <w:rPr>
          <w:color w:val="B2A1C7" w:themeColor="accent4" w:themeTint="99"/>
        </w:rPr>
        <w:t>Beschreibt den erforderlichen Ausgangszustand für den jeweiligen Testfall.</w:t>
      </w:r>
    </w:p>
    <w:p w14:paraId="0C5C0076" w14:textId="77777777" w:rsidR="00CF20EE" w:rsidRDefault="00CF20EE" w:rsidP="00CF20EE">
      <w:pPr>
        <w:pStyle w:val="BodyText"/>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0C5C0077" w14:textId="77777777" w:rsidR="00CF20EE" w:rsidRDefault="00CF20EE" w:rsidP="00CF20EE">
      <w:pPr>
        <w:pStyle w:val="BodyText"/>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0C5C0078" w14:textId="77777777" w:rsidR="00CF20EE" w:rsidRDefault="00CF20EE" w:rsidP="00CF20EE">
      <w:pPr>
        <w:pStyle w:val="Heading3"/>
        <w:numPr>
          <w:ilvl w:val="2"/>
          <w:numId w:val="19"/>
        </w:numPr>
        <w:tabs>
          <w:tab w:val="num" w:pos="720"/>
          <w:tab w:val="left" w:pos="850"/>
        </w:tabs>
        <w:ind w:left="720" w:hanging="720"/>
      </w:pPr>
      <w:bookmarkStart w:id="61" w:name="_Toc217803069"/>
      <w:bookmarkStart w:id="62" w:name="_Toc410826899"/>
      <w:r>
        <w:t>Durchführung</w:t>
      </w:r>
      <w:bookmarkEnd w:id="61"/>
      <w:bookmarkEnd w:id="62"/>
    </w:p>
    <w:p w14:paraId="0C5C0079" w14:textId="77777777" w:rsidR="00CF20EE" w:rsidRDefault="00CF20EE" w:rsidP="00CF20EE">
      <w:pPr>
        <w:pStyle w:val="BodyText"/>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C5C007A" w14:textId="77777777" w:rsidR="00CF20EE" w:rsidRDefault="00CF20EE" w:rsidP="00CF20EE">
      <w:pPr>
        <w:pStyle w:val="Heading3"/>
        <w:numPr>
          <w:ilvl w:val="2"/>
          <w:numId w:val="19"/>
        </w:numPr>
        <w:tabs>
          <w:tab w:val="num" w:pos="720"/>
          <w:tab w:val="left" w:pos="850"/>
        </w:tabs>
        <w:ind w:left="720" w:hanging="720"/>
      </w:pPr>
      <w:bookmarkStart w:id="63" w:name="_Toc217803070"/>
      <w:bookmarkStart w:id="64" w:name="_Toc410826900"/>
      <w:r>
        <w:lastRenderedPageBreak/>
        <w:t>Nachbearbeitung</w:t>
      </w:r>
      <w:bookmarkEnd w:id="63"/>
      <w:bookmarkEnd w:id="64"/>
    </w:p>
    <w:p w14:paraId="0C5C007B" w14:textId="77777777" w:rsidR="00CF20EE" w:rsidRDefault="00CF20EE" w:rsidP="006039C2">
      <w:pPr>
        <w:pStyle w:val="BodyText"/>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0C5C007C" w14:textId="77777777" w:rsidR="00CF20EE" w:rsidRDefault="00CF20EE" w:rsidP="00CF20EE"/>
    <w:p w14:paraId="0C5C007D" w14:textId="77777777" w:rsidR="00CF20EE" w:rsidRDefault="00CF20EE" w:rsidP="00CF20EE"/>
    <w:p w14:paraId="0C5C007E" w14:textId="77777777" w:rsidR="00CF20EE" w:rsidRDefault="00CF20EE" w:rsidP="00CF20EE">
      <w:pPr>
        <w:pStyle w:val="Heading2"/>
        <w:numPr>
          <w:ilvl w:val="1"/>
          <w:numId w:val="19"/>
        </w:numPr>
        <w:tabs>
          <w:tab w:val="num" w:pos="576"/>
          <w:tab w:val="left" w:pos="850"/>
        </w:tabs>
        <w:ind w:left="576" w:hanging="576"/>
      </w:pPr>
      <w:bookmarkStart w:id="65" w:name="_Toc217803071"/>
      <w:bookmarkStart w:id="66" w:name="_Toc410826901"/>
      <w:r>
        <w:t>Testprotokoll</w:t>
      </w:r>
      <w:bookmarkEnd w:id="65"/>
      <w:bookmarkEnd w:id="66"/>
    </w:p>
    <w:p w14:paraId="0C5C007F" w14:textId="77777777" w:rsidR="00CF20EE" w:rsidRDefault="00CF20EE" w:rsidP="00CF20EE"/>
    <w:p w14:paraId="0C5C0080" w14:textId="77777777" w:rsidR="00CF20EE" w:rsidRDefault="00CF20EE" w:rsidP="00CF20EE">
      <w:pPr>
        <w:pStyle w:val="Heading3"/>
        <w:numPr>
          <w:ilvl w:val="2"/>
          <w:numId w:val="19"/>
        </w:numPr>
        <w:tabs>
          <w:tab w:val="num" w:pos="720"/>
          <w:tab w:val="left" w:pos="850"/>
        </w:tabs>
        <w:ind w:left="720" w:hanging="720"/>
      </w:pPr>
      <w:bookmarkStart w:id="67" w:name="_Toc217803072"/>
      <w:bookmarkStart w:id="68" w:name="_Toc410826902"/>
      <w:r>
        <w:t>Testobjekt</w:t>
      </w:r>
      <w:bookmarkEnd w:id="67"/>
      <w:bookmarkEnd w:id="68"/>
    </w:p>
    <w:p w14:paraId="0C5C0081" w14:textId="77777777" w:rsidR="00CF20EE" w:rsidRPr="00252569" w:rsidRDefault="00CF20EE" w:rsidP="00CF20EE">
      <w:pPr>
        <w:pStyle w:val="BodyText"/>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0C5C0082" w14:textId="77777777" w:rsidR="00CF20EE" w:rsidRDefault="00CF20EE" w:rsidP="00CF20EE">
      <w:pPr>
        <w:pStyle w:val="BodyText"/>
      </w:pPr>
    </w:p>
    <w:p w14:paraId="0C5C0083" w14:textId="77777777" w:rsidR="00CF20EE" w:rsidRDefault="00CF20EE" w:rsidP="00CF20EE">
      <w:pPr>
        <w:pStyle w:val="Heading3"/>
        <w:numPr>
          <w:ilvl w:val="2"/>
          <w:numId w:val="19"/>
        </w:numPr>
        <w:tabs>
          <w:tab w:val="num" w:pos="720"/>
          <w:tab w:val="left" w:pos="850"/>
        </w:tabs>
        <w:ind w:left="720" w:hanging="720"/>
      </w:pPr>
      <w:bookmarkStart w:id="69" w:name="_Toc217803073"/>
      <w:bookmarkStart w:id="70" w:name="_Toc410826903"/>
      <w:r>
        <w:t>Testresultate</w:t>
      </w:r>
      <w:bookmarkEnd w:id="69"/>
      <w:bookmarkEnd w:id="70"/>
    </w:p>
    <w:p w14:paraId="0C5C0084" w14:textId="77777777" w:rsidR="00CF20EE" w:rsidRDefault="00CF20EE" w:rsidP="00CF20EE">
      <w:pPr>
        <w:pStyle w:val="BodyText"/>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0C5C0085" w14:textId="77777777" w:rsidR="00CF20EE" w:rsidRDefault="00CF20EE" w:rsidP="00CF20EE">
      <w:pPr>
        <w:pStyle w:val="BodyText"/>
      </w:pPr>
    </w:p>
    <w:p w14:paraId="0C5C0086" w14:textId="77777777" w:rsidR="00CF20EE" w:rsidRDefault="00CF20EE" w:rsidP="00CF20EE">
      <w:pPr>
        <w:pStyle w:val="Heading3"/>
        <w:numPr>
          <w:ilvl w:val="2"/>
          <w:numId w:val="19"/>
        </w:numPr>
        <w:tabs>
          <w:tab w:val="num" w:pos="720"/>
          <w:tab w:val="left" w:pos="850"/>
        </w:tabs>
        <w:ind w:left="720" w:hanging="720"/>
      </w:pPr>
      <w:bookmarkStart w:id="71" w:name="_Toc217803074"/>
      <w:bookmarkStart w:id="72" w:name="_Toc410826904"/>
      <w:r>
        <w:t>Testauswertung</w:t>
      </w:r>
      <w:bookmarkEnd w:id="71"/>
      <w:bookmarkEnd w:id="72"/>
    </w:p>
    <w:p w14:paraId="0C5C0087" w14:textId="77777777" w:rsidR="00CF20EE" w:rsidRDefault="00CF20EE" w:rsidP="006039C2">
      <w:pPr>
        <w:pStyle w:val="BodyText"/>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0C5C0088" w14:textId="77777777" w:rsidR="006039C2" w:rsidRDefault="006039C2" w:rsidP="006039C2">
      <w:pPr>
        <w:pStyle w:val="BodyText"/>
      </w:pPr>
    </w:p>
    <w:p w14:paraId="0C5C0089" w14:textId="77777777" w:rsidR="00BF2F64" w:rsidRDefault="00BF2F64" w:rsidP="00BF2F64">
      <w:pPr>
        <w:pStyle w:val="Heading1"/>
        <w:numPr>
          <w:ilvl w:val="0"/>
          <w:numId w:val="19"/>
        </w:numPr>
        <w:tabs>
          <w:tab w:val="left" w:pos="432"/>
          <w:tab w:val="left" w:pos="850"/>
        </w:tabs>
        <w:spacing w:after="283"/>
        <w:ind w:left="432" w:hanging="432"/>
      </w:pPr>
      <w:bookmarkStart w:id="73" w:name="_Toc410722971"/>
      <w:bookmarkStart w:id="74" w:name="_Toc378079220"/>
      <w:bookmarkStart w:id="75" w:name="_Toc410742004"/>
      <w:bookmarkStart w:id="76" w:name="_Toc410826905"/>
      <w:r>
        <w:t>Weiterführung der Projektplanung</w:t>
      </w:r>
      <w:bookmarkEnd w:id="73"/>
      <w:bookmarkEnd w:id="74"/>
      <w:bookmarkEnd w:id="75"/>
      <w:bookmarkEnd w:id="76"/>
    </w:p>
    <w:p w14:paraId="0C5C008A" w14:textId="77777777" w:rsidR="00BF2F64" w:rsidRPr="005D07BD" w:rsidRDefault="00BF2F64" w:rsidP="00BF2F64">
      <w:pPr>
        <w:pStyle w:val="Heading2"/>
        <w:numPr>
          <w:ilvl w:val="1"/>
          <w:numId w:val="19"/>
        </w:numPr>
        <w:tabs>
          <w:tab w:val="num" w:pos="576"/>
          <w:tab w:val="left" w:pos="850"/>
        </w:tabs>
        <w:ind w:left="576" w:hanging="576"/>
      </w:pPr>
      <w:bookmarkStart w:id="77" w:name="_Toc410722972"/>
      <w:bookmarkStart w:id="78" w:name="_Toc378079221"/>
      <w:bookmarkStart w:id="79" w:name="_Toc410742005"/>
      <w:bookmarkStart w:id="80" w:name="_Toc410826906"/>
      <w:r w:rsidRPr="005D07BD">
        <w:t>Abgleich von Planung und tatsächlichem Verlauf der Phase</w:t>
      </w:r>
      <w:bookmarkEnd w:id="77"/>
      <w:bookmarkEnd w:id="78"/>
      <w:r>
        <w:t xml:space="preserve"> Konzept</w:t>
      </w:r>
      <w:bookmarkEnd w:id="79"/>
      <w:bookmarkEnd w:id="80"/>
    </w:p>
    <w:p w14:paraId="0C5C008B" w14:textId="77777777" w:rsidR="00BF2F64" w:rsidRPr="00C3468B" w:rsidRDefault="00BF2F64" w:rsidP="00BF2F64">
      <w:pPr>
        <w:pStyle w:val="BodyText"/>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0C5C008C"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0C5C008D" w14:textId="77777777" w:rsidR="00BF2F64" w:rsidRDefault="00BF2F64" w:rsidP="00BF2F64">
      <w:pPr>
        <w:pStyle w:val="BodyText"/>
      </w:pPr>
    </w:p>
    <w:p w14:paraId="0C5C008E" w14:textId="77777777" w:rsidR="00BF2F64" w:rsidRDefault="00BF2F64" w:rsidP="00BF2F64">
      <w:pPr>
        <w:pStyle w:val="Heading2"/>
        <w:numPr>
          <w:ilvl w:val="1"/>
          <w:numId w:val="19"/>
        </w:numPr>
        <w:tabs>
          <w:tab w:val="num" w:pos="576"/>
          <w:tab w:val="left" w:pos="850"/>
        </w:tabs>
        <w:ind w:left="576" w:hanging="576"/>
        <w:rPr>
          <w:i/>
        </w:rPr>
      </w:pPr>
      <w:bookmarkStart w:id="81" w:name="_Toc410722973"/>
      <w:bookmarkStart w:id="82" w:name="_Toc378079222"/>
      <w:bookmarkStart w:id="83" w:name="_Toc410742006"/>
      <w:bookmarkStart w:id="84" w:name="_Toc410826907"/>
      <w:r>
        <w:t xml:space="preserve">Aktualisierung der </w:t>
      </w:r>
      <w:r w:rsidRPr="005D07BD">
        <w:t>Risikosituation</w:t>
      </w:r>
      <w:bookmarkEnd w:id="81"/>
      <w:bookmarkEnd w:id="82"/>
      <w:bookmarkEnd w:id="83"/>
      <w:bookmarkEnd w:id="84"/>
    </w:p>
    <w:p w14:paraId="0C5C008F" w14:textId="77777777" w:rsidR="00BF2F64" w:rsidRDefault="00BF2F64" w:rsidP="00BF2F64">
      <w:pPr>
        <w:pStyle w:val="BodyText"/>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0C5C0090" w14:textId="77777777" w:rsidR="00BF2F64" w:rsidRDefault="00BF2F64" w:rsidP="00BF2F64">
      <w:pPr>
        <w:pStyle w:val="BodyText"/>
      </w:pPr>
    </w:p>
    <w:p w14:paraId="0C5C0091" w14:textId="77777777" w:rsidR="00BF2F64" w:rsidRDefault="00BF2F64" w:rsidP="00BF2F64">
      <w:pPr>
        <w:pStyle w:val="Zweittrakt"/>
      </w:pPr>
    </w:p>
    <w:p w14:paraId="0C5C0092" w14:textId="77777777" w:rsidR="00BF2F64" w:rsidRDefault="00BF2F64" w:rsidP="00BF2F64">
      <w:pPr>
        <w:pStyle w:val="Heading2"/>
        <w:numPr>
          <w:ilvl w:val="1"/>
          <w:numId w:val="19"/>
        </w:numPr>
        <w:tabs>
          <w:tab w:val="num" w:pos="576"/>
          <w:tab w:val="left" w:pos="850"/>
        </w:tabs>
        <w:ind w:left="576" w:hanging="576"/>
        <w:rPr>
          <w:i/>
        </w:rPr>
      </w:pPr>
      <w:bookmarkStart w:id="85" w:name="_Toc410722974"/>
      <w:bookmarkStart w:id="86" w:name="_Toc378079223"/>
      <w:bookmarkStart w:id="87" w:name="_Toc410742007"/>
      <w:bookmarkStart w:id="88" w:name="_Toc410826908"/>
      <w:r w:rsidRPr="005D07BD">
        <w:t>Planung</w:t>
      </w:r>
      <w:r>
        <w:t xml:space="preserve"> </w:t>
      </w:r>
      <w:r w:rsidRPr="005D07BD">
        <w:t>der nächsten Phase</w:t>
      </w:r>
      <w:bookmarkEnd w:id="85"/>
      <w:bookmarkEnd w:id="86"/>
      <w:bookmarkEnd w:id="87"/>
      <w:bookmarkEnd w:id="88"/>
    </w:p>
    <w:p w14:paraId="0C5C0093" w14:textId="77777777" w:rsidR="00FD1265" w:rsidRPr="006039C2" w:rsidRDefault="00BF2F64" w:rsidP="006039C2">
      <w:pPr>
        <w:pStyle w:val="BodyText"/>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716F4" w14:textId="77777777" w:rsidR="00B72DC9" w:rsidRDefault="00B72DC9">
      <w:r>
        <w:separator/>
      </w:r>
    </w:p>
  </w:endnote>
  <w:endnote w:type="continuationSeparator" w:id="0">
    <w:p w14:paraId="4C048E40" w14:textId="77777777" w:rsidR="00B72DC9" w:rsidRDefault="00B7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009D" w14:textId="77777777" w:rsidR="00CF20EE" w:rsidRDefault="00CF20EE">
    <w:pPr>
      <w:pStyle w:val="Footer"/>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0C5C00A1" w14:textId="77777777" w:rsidTr="005A36ED">
      <w:tc>
        <w:tcPr>
          <w:tcW w:w="3259" w:type="dxa"/>
          <w:shd w:val="clear" w:color="auto" w:fill="auto"/>
        </w:tcPr>
        <w:p w14:paraId="0C5C009E" w14:textId="77777777" w:rsidR="00CF20EE" w:rsidRPr="005A36ED" w:rsidRDefault="00CF20EE">
          <w:pPr>
            <w:pStyle w:val="Footer"/>
            <w:rPr>
              <w:sz w:val="20"/>
              <w:szCs w:val="20"/>
            </w:rPr>
          </w:pPr>
        </w:p>
      </w:tc>
      <w:tc>
        <w:tcPr>
          <w:tcW w:w="3259" w:type="dxa"/>
          <w:shd w:val="clear" w:color="auto" w:fill="auto"/>
        </w:tcPr>
        <w:p w14:paraId="0C5C009F" w14:textId="40B2ED0E" w:rsidR="00CF20EE" w:rsidRPr="005A36ED" w:rsidRDefault="00CF20EE" w:rsidP="005A36ED">
          <w:pPr>
            <w:pStyle w:val="Footer"/>
            <w:jc w:val="center"/>
            <w:rPr>
              <w:sz w:val="20"/>
              <w:szCs w:val="20"/>
            </w:rPr>
          </w:pPr>
          <w:r w:rsidRPr="005A36ED">
            <w:rPr>
              <w:sz w:val="20"/>
              <w:szCs w:val="20"/>
            </w:rPr>
            <w:t xml:space="preserve">Speicherdatum: </w:t>
          </w:r>
          <w:r w:rsidR="002C5838">
            <w:rPr>
              <w:sz w:val="20"/>
              <w:szCs w:val="20"/>
            </w:rPr>
            <w:t>26.04.2022</w:t>
          </w:r>
        </w:p>
      </w:tc>
      <w:tc>
        <w:tcPr>
          <w:tcW w:w="3259" w:type="dxa"/>
          <w:shd w:val="clear" w:color="auto" w:fill="auto"/>
        </w:tcPr>
        <w:p w14:paraId="0C5C00A0" w14:textId="77777777" w:rsidR="00CF20EE" w:rsidRPr="005A36ED" w:rsidRDefault="00CF20EE" w:rsidP="005A36ED">
          <w:pPr>
            <w:pStyle w:val="Footer"/>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E6E97">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E6E97">
            <w:rPr>
              <w:noProof/>
              <w:sz w:val="20"/>
              <w:szCs w:val="20"/>
            </w:rPr>
            <w:t>6</w:t>
          </w:r>
          <w:r w:rsidRPr="005A36ED">
            <w:rPr>
              <w:sz w:val="20"/>
              <w:szCs w:val="20"/>
            </w:rPr>
            <w:fldChar w:fldCharType="end"/>
          </w:r>
          <w:r w:rsidRPr="005A36ED">
            <w:rPr>
              <w:sz w:val="20"/>
              <w:szCs w:val="20"/>
            </w:rPr>
            <w:t xml:space="preserve"> </w:t>
          </w:r>
        </w:p>
      </w:tc>
    </w:tr>
  </w:tbl>
  <w:p w14:paraId="0C5C00A2" w14:textId="77777777" w:rsidR="00CF20EE" w:rsidRPr="00810BEE" w:rsidRDefault="00CF20EE">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0C5C00AB" w14:textId="77777777" w:rsidTr="005A36ED">
      <w:tc>
        <w:tcPr>
          <w:tcW w:w="3259" w:type="dxa"/>
          <w:shd w:val="clear" w:color="auto" w:fill="auto"/>
        </w:tcPr>
        <w:p w14:paraId="0C5C00A8" w14:textId="77777777" w:rsidR="00CF20EE" w:rsidRPr="009073B5" w:rsidRDefault="00CF20EE">
          <w:pPr>
            <w:pStyle w:val="Footer"/>
          </w:pPr>
        </w:p>
      </w:tc>
      <w:tc>
        <w:tcPr>
          <w:tcW w:w="3259" w:type="dxa"/>
          <w:shd w:val="clear" w:color="auto" w:fill="auto"/>
        </w:tcPr>
        <w:p w14:paraId="0C5C00A9" w14:textId="77777777" w:rsidR="00CF20EE" w:rsidRPr="009073B5" w:rsidRDefault="00CF20EE" w:rsidP="005A36ED">
          <w:pPr>
            <w:pStyle w:val="Footer"/>
            <w:jc w:val="center"/>
          </w:pPr>
          <w:r w:rsidRPr="009073B5">
            <w:t>Speicherdatum</w:t>
          </w:r>
          <w:r>
            <w:t>: ##.##.##</w:t>
          </w:r>
        </w:p>
      </w:tc>
      <w:tc>
        <w:tcPr>
          <w:tcW w:w="3259" w:type="dxa"/>
          <w:shd w:val="clear" w:color="auto" w:fill="auto"/>
        </w:tcPr>
        <w:p w14:paraId="0C5C00AA" w14:textId="77777777" w:rsidR="00CF20EE" w:rsidRPr="009073B5" w:rsidRDefault="00CF20EE" w:rsidP="005A36ED">
          <w:pPr>
            <w:pStyle w:val="Footer"/>
            <w:jc w:val="right"/>
          </w:pPr>
          <w:r>
            <w:fldChar w:fldCharType="begin"/>
          </w:r>
          <w:r>
            <w:instrText xml:space="preserve"> PAGE   \* MERGEFORMAT </w:instrText>
          </w:r>
          <w:r>
            <w:fldChar w:fldCharType="separate"/>
          </w:r>
          <w:r>
            <w:rPr>
              <w:noProof/>
            </w:rPr>
            <w:t>1</w:t>
          </w:r>
          <w:r>
            <w:fldChar w:fldCharType="end"/>
          </w:r>
          <w:r>
            <w:t xml:space="preserve"> von </w:t>
          </w:r>
          <w:r w:rsidR="00B72DC9">
            <w:fldChar w:fldCharType="begin"/>
          </w:r>
          <w:r w:rsidR="00B72DC9">
            <w:instrText xml:space="preserve"> NUMPAGES   \* MERGEFORMAT </w:instrText>
          </w:r>
          <w:r w:rsidR="00B72DC9">
            <w:fldChar w:fldCharType="separate"/>
          </w:r>
          <w:r>
            <w:rPr>
              <w:noProof/>
            </w:rPr>
            <w:t>3</w:t>
          </w:r>
          <w:r w:rsidR="00B72DC9">
            <w:rPr>
              <w:noProof/>
            </w:rPr>
            <w:fldChar w:fldCharType="end"/>
          </w:r>
        </w:p>
      </w:tc>
    </w:tr>
  </w:tbl>
  <w:p w14:paraId="0C5C00AC" w14:textId="77777777" w:rsidR="00CF20EE" w:rsidRDefault="00CF20E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ABAA0" w14:textId="77777777" w:rsidR="00B72DC9" w:rsidRDefault="00B72DC9">
      <w:r>
        <w:separator/>
      </w:r>
    </w:p>
  </w:footnote>
  <w:footnote w:type="continuationSeparator" w:id="0">
    <w:p w14:paraId="766395DD" w14:textId="77777777" w:rsidR="00B72DC9" w:rsidRDefault="00B72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0C5C009B" w14:textId="77777777" w:rsidTr="005A36ED">
      <w:tc>
        <w:tcPr>
          <w:tcW w:w="4888" w:type="dxa"/>
          <w:shd w:val="clear" w:color="auto" w:fill="auto"/>
        </w:tcPr>
        <w:p w14:paraId="0C5C0098" w14:textId="77777777" w:rsidR="00CF20EE" w:rsidRDefault="00CF20EE">
          <w:pPr>
            <w:pStyle w:val="Header"/>
          </w:pPr>
          <w:r>
            <w:rPr>
              <w:noProof/>
              <w:lang w:eastAsia="de-CH"/>
            </w:rPr>
            <w:drawing>
              <wp:inline distT="0" distB="0" distL="0" distR="0" wp14:anchorId="0C5C00AD" wp14:editId="0C5C00AE">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99" w14:textId="427DDC75" w:rsidR="00CF20EE" w:rsidRDefault="002C5838" w:rsidP="005A36ED">
          <w:pPr>
            <w:pStyle w:val="Header"/>
            <w:jc w:val="right"/>
          </w:pPr>
          <w:r>
            <w:t>imsgames.ch</w:t>
          </w:r>
        </w:p>
        <w:p w14:paraId="0C5C009A" w14:textId="77777777" w:rsidR="00CF20EE" w:rsidRDefault="00CF20EE" w:rsidP="005A36ED">
          <w:pPr>
            <w:pStyle w:val="Header"/>
            <w:jc w:val="right"/>
          </w:pPr>
          <w:r>
            <w:t>Realisierungsbericht</w:t>
          </w:r>
        </w:p>
      </w:tc>
    </w:tr>
  </w:tbl>
  <w:p w14:paraId="0C5C009C" w14:textId="77777777" w:rsidR="00CF20EE" w:rsidRPr="009073B5" w:rsidRDefault="00CF2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0C5C00A6" w14:textId="77777777" w:rsidTr="005A36ED">
      <w:tc>
        <w:tcPr>
          <w:tcW w:w="4888" w:type="dxa"/>
          <w:shd w:val="clear" w:color="auto" w:fill="auto"/>
        </w:tcPr>
        <w:p w14:paraId="0C5C00A3" w14:textId="77777777" w:rsidR="00CF20EE" w:rsidRDefault="00CF20EE" w:rsidP="00D6420D">
          <w:pPr>
            <w:pStyle w:val="Header"/>
          </w:pPr>
          <w:r>
            <w:rPr>
              <w:noProof/>
              <w:lang w:eastAsia="de-CH"/>
            </w:rPr>
            <w:drawing>
              <wp:inline distT="0" distB="0" distL="0" distR="0" wp14:anchorId="0C5C00AF" wp14:editId="0C5C00B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A4" w14:textId="77777777" w:rsidR="00CF20EE" w:rsidRDefault="00CF20EE" w:rsidP="005A36ED">
          <w:pPr>
            <w:pStyle w:val="Header"/>
            <w:jc w:val="right"/>
          </w:pPr>
          <w:r>
            <w:t>&lt;Projektname&gt;</w:t>
          </w:r>
        </w:p>
        <w:p w14:paraId="0C5C00A5" w14:textId="77777777" w:rsidR="00CF20EE" w:rsidRDefault="00CF20EE" w:rsidP="005A36ED">
          <w:pPr>
            <w:pStyle w:val="Header"/>
            <w:jc w:val="right"/>
          </w:pPr>
          <w:r>
            <w:t>&lt;Dokumententitel&gt;</w:t>
          </w:r>
        </w:p>
      </w:tc>
    </w:tr>
  </w:tbl>
  <w:p w14:paraId="0C5C00A7" w14:textId="77777777" w:rsidR="00CF20EE" w:rsidRDefault="00CF2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3A44BF1"/>
    <w:multiLevelType w:val="multilevel"/>
    <w:tmpl w:val="4EEC0C4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15:restartNumberingAfterBreak="0">
    <w:nsid w:val="40A96527"/>
    <w:multiLevelType w:val="multilevel"/>
    <w:tmpl w:val="C7F492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CF76C2"/>
    <w:multiLevelType w:val="multilevel"/>
    <w:tmpl w:val="9594E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71C3AFD"/>
    <w:multiLevelType w:val="multilevel"/>
    <w:tmpl w:val="71461F9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4" w15:restartNumberingAfterBreak="0">
    <w:nsid w:val="49AF0A59"/>
    <w:multiLevelType w:val="multilevel"/>
    <w:tmpl w:val="7206C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577E85"/>
    <w:multiLevelType w:val="multilevel"/>
    <w:tmpl w:val="0CCC6FF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6" w15:restartNumberingAfterBreak="0">
    <w:nsid w:val="707746F9"/>
    <w:multiLevelType w:val="hybridMultilevel"/>
    <w:tmpl w:val="0930D22C"/>
    <w:lvl w:ilvl="0" w:tplc="5234F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8D1030"/>
    <w:multiLevelType w:val="hybridMultilevel"/>
    <w:tmpl w:val="CAF81F5C"/>
    <w:lvl w:ilvl="0" w:tplc="6D16510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04899256">
    <w:abstractNumId w:val="0"/>
  </w:num>
  <w:num w:numId="2" w16cid:durableId="241379427">
    <w:abstractNumId w:val="1"/>
  </w:num>
  <w:num w:numId="3" w16cid:durableId="1903979937">
    <w:abstractNumId w:val="2"/>
  </w:num>
  <w:num w:numId="4" w16cid:durableId="1175726486">
    <w:abstractNumId w:val="3"/>
  </w:num>
  <w:num w:numId="5" w16cid:durableId="159925911">
    <w:abstractNumId w:val="4"/>
  </w:num>
  <w:num w:numId="6" w16cid:durableId="923608015">
    <w:abstractNumId w:val="5"/>
  </w:num>
  <w:num w:numId="7" w16cid:durableId="1054768675">
    <w:abstractNumId w:val="6"/>
  </w:num>
  <w:num w:numId="8" w16cid:durableId="331295937">
    <w:abstractNumId w:val="7"/>
  </w:num>
  <w:num w:numId="9" w16cid:durableId="792022594">
    <w:abstractNumId w:val="0"/>
  </w:num>
  <w:num w:numId="10" w16cid:durableId="1228957035">
    <w:abstractNumId w:val="0"/>
  </w:num>
  <w:num w:numId="11" w16cid:durableId="946961619">
    <w:abstractNumId w:val="0"/>
  </w:num>
  <w:num w:numId="12" w16cid:durableId="1457865988">
    <w:abstractNumId w:val="0"/>
  </w:num>
  <w:num w:numId="13" w16cid:durableId="1726832403">
    <w:abstractNumId w:val="0"/>
  </w:num>
  <w:num w:numId="14" w16cid:durableId="925310940">
    <w:abstractNumId w:val="0"/>
  </w:num>
  <w:num w:numId="15" w16cid:durableId="910505626">
    <w:abstractNumId w:val="0"/>
  </w:num>
  <w:num w:numId="16" w16cid:durableId="2089645445">
    <w:abstractNumId w:val="0"/>
  </w:num>
  <w:num w:numId="17" w16cid:durableId="971179690">
    <w:abstractNumId w:val="0"/>
  </w:num>
  <w:num w:numId="18" w16cid:durableId="1919169679">
    <w:abstractNumId w:val="18"/>
  </w:num>
  <w:num w:numId="19" w16cid:durableId="3960563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3244466">
    <w:abstractNumId w:val="8"/>
  </w:num>
  <w:num w:numId="21" w16cid:durableId="1200821542">
    <w:abstractNumId w:val="0"/>
  </w:num>
  <w:num w:numId="22" w16cid:durableId="1059935754">
    <w:abstractNumId w:val="0"/>
  </w:num>
  <w:num w:numId="23" w16cid:durableId="257832925">
    <w:abstractNumId w:val="0"/>
  </w:num>
  <w:num w:numId="24" w16cid:durableId="1549730795">
    <w:abstractNumId w:val="1"/>
  </w:num>
  <w:num w:numId="25" w16cid:durableId="960918803">
    <w:abstractNumId w:val="2"/>
  </w:num>
  <w:num w:numId="26" w16cid:durableId="1110971255">
    <w:abstractNumId w:val="8"/>
  </w:num>
  <w:num w:numId="27" w16cid:durableId="1967346865">
    <w:abstractNumId w:val="14"/>
  </w:num>
  <w:num w:numId="28" w16cid:durableId="1492333750">
    <w:abstractNumId w:val="15"/>
  </w:num>
  <w:num w:numId="29" w16cid:durableId="1771118267">
    <w:abstractNumId w:val="12"/>
  </w:num>
  <w:num w:numId="30" w16cid:durableId="386606661">
    <w:abstractNumId w:val="13"/>
  </w:num>
  <w:num w:numId="31" w16cid:durableId="1452898398">
    <w:abstractNumId w:val="11"/>
  </w:num>
  <w:num w:numId="32" w16cid:durableId="1885798782">
    <w:abstractNumId w:val="9"/>
  </w:num>
  <w:num w:numId="33" w16cid:durableId="1529218175">
    <w:abstractNumId w:val="16"/>
  </w:num>
  <w:num w:numId="34" w16cid:durableId="2101753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2267A"/>
    <w:rsid w:val="000B5EA7"/>
    <w:rsid w:val="000C5ED3"/>
    <w:rsid w:val="00114661"/>
    <w:rsid w:val="00123093"/>
    <w:rsid w:val="00140BCB"/>
    <w:rsid w:val="001501D4"/>
    <w:rsid w:val="00173065"/>
    <w:rsid w:val="001E3BED"/>
    <w:rsid w:val="00212FA2"/>
    <w:rsid w:val="002259D2"/>
    <w:rsid w:val="00252569"/>
    <w:rsid w:val="00257E57"/>
    <w:rsid w:val="00277CC8"/>
    <w:rsid w:val="00281BC1"/>
    <w:rsid w:val="00296FBD"/>
    <w:rsid w:val="002C5838"/>
    <w:rsid w:val="002E778B"/>
    <w:rsid w:val="00302CCB"/>
    <w:rsid w:val="00322E48"/>
    <w:rsid w:val="003A1F85"/>
    <w:rsid w:val="003A3249"/>
    <w:rsid w:val="003A7A3C"/>
    <w:rsid w:val="003E6B82"/>
    <w:rsid w:val="003E7A62"/>
    <w:rsid w:val="00427CB2"/>
    <w:rsid w:val="0043205F"/>
    <w:rsid w:val="0046560E"/>
    <w:rsid w:val="004A2A4D"/>
    <w:rsid w:val="004C309B"/>
    <w:rsid w:val="004F6CEE"/>
    <w:rsid w:val="00504E53"/>
    <w:rsid w:val="005103A0"/>
    <w:rsid w:val="00547D7C"/>
    <w:rsid w:val="005511E2"/>
    <w:rsid w:val="00585FB6"/>
    <w:rsid w:val="005A36ED"/>
    <w:rsid w:val="005A5DDD"/>
    <w:rsid w:val="005D07BD"/>
    <w:rsid w:val="006016F0"/>
    <w:rsid w:val="006039C2"/>
    <w:rsid w:val="006074AF"/>
    <w:rsid w:val="0063513E"/>
    <w:rsid w:val="006458A1"/>
    <w:rsid w:val="00672B24"/>
    <w:rsid w:val="006B28C8"/>
    <w:rsid w:val="006E5967"/>
    <w:rsid w:val="00700AB6"/>
    <w:rsid w:val="0076319F"/>
    <w:rsid w:val="007A471B"/>
    <w:rsid w:val="007D6BB9"/>
    <w:rsid w:val="007F03B2"/>
    <w:rsid w:val="007F519D"/>
    <w:rsid w:val="00803E30"/>
    <w:rsid w:val="00810BEE"/>
    <w:rsid w:val="008136A0"/>
    <w:rsid w:val="00813FB2"/>
    <w:rsid w:val="00854F1A"/>
    <w:rsid w:val="00857266"/>
    <w:rsid w:val="00864FF5"/>
    <w:rsid w:val="0088737C"/>
    <w:rsid w:val="0089584B"/>
    <w:rsid w:val="008E6E97"/>
    <w:rsid w:val="008F76C1"/>
    <w:rsid w:val="009073B5"/>
    <w:rsid w:val="00950A21"/>
    <w:rsid w:val="00983997"/>
    <w:rsid w:val="009F7D4A"/>
    <w:rsid w:val="00A33095"/>
    <w:rsid w:val="00AC42EB"/>
    <w:rsid w:val="00AC4CC2"/>
    <w:rsid w:val="00AE164C"/>
    <w:rsid w:val="00AE4D12"/>
    <w:rsid w:val="00AF6576"/>
    <w:rsid w:val="00B000B7"/>
    <w:rsid w:val="00B502E6"/>
    <w:rsid w:val="00B72DC9"/>
    <w:rsid w:val="00B929C5"/>
    <w:rsid w:val="00BB0431"/>
    <w:rsid w:val="00BB4703"/>
    <w:rsid w:val="00BC4113"/>
    <w:rsid w:val="00BF2F64"/>
    <w:rsid w:val="00C223DB"/>
    <w:rsid w:val="00C3468B"/>
    <w:rsid w:val="00C64179"/>
    <w:rsid w:val="00C962AC"/>
    <w:rsid w:val="00CB4224"/>
    <w:rsid w:val="00CD16D0"/>
    <w:rsid w:val="00CF20EE"/>
    <w:rsid w:val="00D159D6"/>
    <w:rsid w:val="00D241D5"/>
    <w:rsid w:val="00D6420D"/>
    <w:rsid w:val="00D6773F"/>
    <w:rsid w:val="00D82B3B"/>
    <w:rsid w:val="00DA11AE"/>
    <w:rsid w:val="00DD33B8"/>
    <w:rsid w:val="00DD39CA"/>
    <w:rsid w:val="00DF3AE0"/>
    <w:rsid w:val="00E0375A"/>
    <w:rsid w:val="00E0415A"/>
    <w:rsid w:val="00E238D6"/>
    <w:rsid w:val="00E46669"/>
    <w:rsid w:val="00EE70B5"/>
    <w:rsid w:val="00F24D0D"/>
    <w:rsid w:val="00F43754"/>
    <w:rsid w:val="00F466D7"/>
    <w:rsid w:val="00F80042"/>
    <w:rsid w:val="00F93D26"/>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FF0B"/>
  <w15:docId w15:val="{9C8A6973-73D3-4E8E-A7C3-3A0E2A45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3DB"/>
    <w:pPr>
      <w:suppressAutoHyphens/>
    </w:pPr>
    <w:rPr>
      <w:rFonts w:ascii="Arial" w:eastAsia="PMingLiU" w:hAnsi="Arial"/>
      <w:lang w:eastAsia="ar-SA"/>
    </w:rPr>
  </w:style>
  <w:style w:type="paragraph" w:styleId="Heading1">
    <w:name w:val="heading 1"/>
    <w:basedOn w:val="Normal"/>
    <w:next w:val="Normal"/>
    <w:link w:val="Heading1Char"/>
    <w:qFormat/>
    <w:pPr>
      <w:keepNext/>
      <w:numPr>
        <w:numId w:val="1"/>
      </w:numPr>
      <w:outlineLvl w:val="0"/>
    </w:pPr>
    <w:rPr>
      <w:rFonts w:cs="Arial"/>
      <w:b/>
      <w:bCs/>
      <w:kern w:val="1"/>
      <w:sz w:val="24"/>
      <w:szCs w:val="32"/>
    </w:rPr>
  </w:style>
  <w:style w:type="paragraph" w:styleId="Heading2">
    <w:name w:val="heading 2"/>
    <w:basedOn w:val="Normal"/>
    <w:next w:val="Normal"/>
    <w:link w:val="Heading2Char"/>
    <w:qFormat/>
    <w:rsid w:val="005D07BD"/>
    <w:pPr>
      <w:keepNext/>
      <w:numPr>
        <w:ilvl w:val="1"/>
        <w:numId w:val="1"/>
      </w:numPr>
      <w:outlineLvl w:val="1"/>
    </w:pPr>
    <w:rPr>
      <w:rFonts w:cs="Arial"/>
      <w:b/>
      <w:bCs/>
      <w:iCs/>
      <w:kern w:val="1"/>
      <w:sz w:val="22"/>
      <w:szCs w:val="28"/>
    </w:rPr>
  </w:style>
  <w:style w:type="paragraph" w:styleId="Heading3">
    <w:name w:val="heading 3"/>
    <w:basedOn w:val="Normal"/>
    <w:next w:val="Normal"/>
    <w:qFormat/>
    <w:pPr>
      <w:keepNext/>
      <w:numPr>
        <w:ilvl w:val="2"/>
        <w:numId w:val="1"/>
      </w:numPr>
      <w:outlineLvl w:val="2"/>
    </w:pPr>
    <w:rPr>
      <w:rFonts w:cs="Arial"/>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uiPriority w:val="39"/>
    <w:pPr>
      <w:ind w:left="516" w:hanging="516"/>
    </w:pPr>
    <w:rPr>
      <w:kern w:val="1"/>
    </w:rPr>
  </w:style>
  <w:style w:type="paragraph" w:styleId="TOC3">
    <w:name w:val="toc 3"/>
    <w:basedOn w:val="Normal"/>
    <w:next w:val="Normal"/>
    <w:uiPriority w:val="39"/>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Normal"/>
    <w:next w:val="Normal"/>
    <w:rsid w:val="007A471B"/>
    <w:pPr>
      <w:suppressAutoHyphens w:val="0"/>
    </w:pPr>
    <w:rPr>
      <w:rFonts w:eastAsia="Times New Roman"/>
      <w:sz w:val="2"/>
      <w:szCs w:val="2"/>
      <w:lang w:eastAsia="de-CH"/>
    </w:rPr>
  </w:style>
  <w:style w:type="paragraph" w:customStyle="1" w:styleId="aTraktNum1EFD">
    <w:name w:val="_a_Trakt_Num1_EFD"/>
    <w:basedOn w:val="Heading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Normal"/>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BalloonText">
    <w:name w:val="Balloon Text"/>
    <w:basedOn w:val="Normal"/>
    <w:link w:val="BalloonTextChar"/>
    <w:rsid w:val="00114661"/>
    <w:rPr>
      <w:rFonts w:ascii="Tahoma" w:hAnsi="Tahoma" w:cs="Tahoma"/>
      <w:sz w:val="16"/>
      <w:szCs w:val="16"/>
    </w:rPr>
  </w:style>
  <w:style w:type="character" w:customStyle="1" w:styleId="BalloonTextChar">
    <w:name w:val="Balloon Text Char"/>
    <w:basedOn w:val="DefaultParagraphFont"/>
    <w:link w:val="BalloonText"/>
    <w:rsid w:val="00114661"/>
    <w:rPr>
      <w:rFonts w:ascii="Tahoma" w:eastAsia="PMingLiU" w:hAnsi="Tahoma" w:cs="Tahoma"/>
      <w:sz w:val="16"/>
      <w:szCs w:val="16"/>
      <w:lang w:eastAsia="ar-SA"/>
    </w:rPr>
  </w:style>
  <w:style w:type="paragraph" w:customStyle="1" w:styleId="Zweittrakt">
    <w:name w:val="Zweittrakt"/>
    <w:basedOn w:val="Normal"/>
    <w:next w:val="BodyText"/>
    <w:rsid w:val="00FD1265"/>
    <w:pPr>
      <w:suppressAutoHyphens w:val="0"/>
      <w:spacing w:line="260" w:lineRule="atLeast"/>
    </w:pPr>
    <w:rPr>
      <w:rFonts w:eastAsia="Times New Roman"/>
      <w:sz w:val="22"/>
      <w:lang w:eastAsia="de-CH"/>
    </w:rPr>
  </w:style>
  <w:style w:type="character" w:customStyle="1" w:styleId="Heading1Char">
    <w:name w:val="Heading 1 Char"/>
    <w:basedOn w:val="DefaultParagraphFont"/>
    <w:link w:val="Heading1"/>
    <w:rsid w:val="00BF2F64"/>
    <w:rPr>
      <w:rFonts w:ascii="Arial" w:eastAsia="PMingLiU" w:hAnsi="Arial" w:cs="Arial"/>
      <w:b/>
      <w:bCs/>
      <w:kern w:val="1"/>
      <w:sz w:val="24"/>
      <w:szCs w:val="32"/>
      <w:lang w:eastAsia="ar-SA"/>
    </w:rPr>
  </w:style>
  <w:style w:type="character" w:customStyle="1" w:styleId="Heading2Char">
    <w:name w:val="Heading 2 Char"/>
    <w:basedOn w:val="DefaultParagraphFont"/>
    <w:link w:val="Heading2"/>
    <w:rsid w:val="00BF2F64"/>
    <w:rPr>
      <w:rFonts w:ascii="Arial" w:eastAsia="PMingLiU" w:hAnsi="Arial" w:cs="Arial"/>
      <w:b/>
      <w:bCs/>
      <w:iCs/>
      <w:kern w:val="1"/>
      <w:sz w:val="22"/>
      <w:szCs w:val="28"/>
      <w:lang w:eastAsia="ar-SA"/>
    </w:rPr>
  </w:style>
  <w:style w:type="character" w:customStyle="1" w:styleId="BodyTextChar">
    <w:name w:val="Body Text Char"/>
    <w:basedOn w:val="DefaultParagraphFont"/>
    <w:link w:val="BodyText"/>
    <w:rsid w:val="00BF2F64"/>
    <w:rPr>
      <w:rFonts w:ascii="Arial" w:eastAsia="PMingLiU" w:hAnsi="Arial"/>
      <w:lang w:eastAsia="ar-SA"/>
    </w:rPr>
  </w:style>
  <w:style w:type="paragraph" w:customStyle="1" w:styleId="paragraph">
    <w:name w:val="paragraph"/>
    <w:basedOn w:val="Normal"/>
    <w:rsid w:val="00CB4224"/>
    <w:pPr>
      <w:suppressAutoHyphens w:val="0"/>
      <w:spacing w:before="100" w:beforeAutospacing="1" w:after="100" w:afterAutospacing="1"/>
    </w:pPr>
    <w:rPr>
      <w:rFonts w:ascii="Times New Roman" w:eastAsia="Times New Roman" w:hAnsi="Times New Roman"/>
      <w:sz w:val="24"/>
      <w:szCs w:val="24"/>
      <w:lang w:val="en-CH" w:eastAsia="en-CH"/>
    </w:rPr>
  </w:style>
  <w:style w:type="character" w:customStyle="1" w:styleId="normaltextrun">
    <w:name w:val="normaltextrun"/>
    <w:basedOn w:val="DefaultParagraphFont"/>
    <w:rsid w:val="00CB4224"/>
  </w:style>
  <w:style w:type="character" w:customStyle="1" w:styleId="eop">
    <w:name w:val="eop"/>
    <w:basedOn w:val="DefaultParagraphFont"/>
    <w:rsid w:val="00CB4224"/>
  </w:style>
  <w:style w:type="character" w:styleId="Emphasis">
    <w:name w:val="Emphasis"/>
    <w:basedOn w:val="DefaultParagraphFont"/>
    <w:qFormat/>
    <w:rsid w:val="008F76C1"/>
    <w:rPr>
      <w:i/>
      <w:iCs/>
    </w:rPr>
  </w:style>
  <w:style w:type="paragraph" w:styleId="NoSpacing">
    <w:name w:val="No Spacing"/>
    <w:uiPriority w:val="1"/>
    <w:qFormat/>
    <w:rsid w:val="008F76C1"/>
    <w:pPr>
      <w:suppressAutoHyphens/>
    </w:pPr>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370573978">
      <w:bodyDiv w:val="1"/>
      <w:marLeft w:val="0"/>
      <w:marRight w:val="0"/>
      <w:marTop w:val="0"/>
      <w:marBottom w:val="0"/>
      <w:divBdr>
        <w:top w:val="none" w:sz="0" w:space="0" w:color="auto"/>
        <w:left w:val="none" w:sz="0" w:space="0" w:color="auto"/>
        <w:bottom w:val="none" w:sz="0" w:space="0" w:color="auto"/>
        <w:right w:val="none" w:sz="0" w:space="0" w:color="auto"/>
      </w:divBdr>
      <w:divsChild>
        <w:div w:id="579409953">
          <w:marLeft w:val="0"/>
          <w:marRight w:val="0"/>
          <w:marTop w:val="0"/>
          <w:marBottom w:val="0"/>
          <w:divBdr>
            <w:top w:val="none" w:sz="0" w:space="0" w:color="auto"/>
            <w:left w:val="none" w:sz="0" w:space="0" w:color="auto"/>
            <w:bottom w:val="none" w:sz="0" w:space="0" w:color="auto"/>
            <w:right w:val="none" w:sz="0" w:space="0" w:color="auto"/>
          </w:divBdr>
          <w:divsChild>
            <w:div w:id="1378511333">
              <w:marLeft w:val="0"/>
              <w:marRight w:val="0"/>
              <w:marTop w:val="0"/>
              <w:marBottom w:val="0"/>
              <w:divBdr>
                <w:top w:val="none" w:sz="0" w:space="0" w:color="auto"/>
                <w:left w:val="none" w:sz="0" w:space="0" w:color="auto"/>
                <w:bottom w:val="none" w:sz="0" w:space="0" w:color="auto"/>
                <w:right w:val="none" w:sz="0" w:space="0" w:color="auto"/>
              </w:divBdr>
            </w:div>
          </w:divsChild>
        </w:div>
        <w:div w:id="715930073">
          <w:marLeft w:val="0"/>
          <w:marRight w:val="0"/>
          <w:marTop w:val="0"/>
          <w:marBottom w:val="0"/>
          <w:divBdr>
            <w:top w:val="none" w:sz="0" w:space="0" w:color="auto"/>
            <w:left w:val="none" w:sz="0" w:space="0" w:color="auto"/>
            <w:bottom w:val="none" w:sz="0" w:space="0" w:color="auto"/>
            <w:right w:val="none" w:sz="0" w:space="0" w:color="auto"/>
          </w:divBdr>
          <w:divsChild>
            <w:div w:id="854466366">
              <w:marLeft w:val="0"/>
              <w:marRight w:val="0"/>
              <w:marTop w:val="0"/>
              <w:marBottom w:val="0"/>
              <w:divBdr>
                <w:top w:val="none" w:sz="0" w:space="0" w:color="auto"/>
                <w:left w:val="none" w:sz="0" w:space="0" w:color="auto"/>
                <w:bottom w:val="none" w:sz="0" w:space="0" w:color="auto"/>
                <w:right w:val="none" w:sz="0" w:space="0" w:color="auto"/>
              </w:divBdr>
            </w:div>
          </w:divsChild>
        </w:div>
        <w:div w:id="1018119631">
          <w:marLeft w:val="0"/>
          <w:marRight w:val="0"/>
          <w:marTop w:val="0"/>
          <w:marBottom w:val="0"/>
          <w:divBdr>
            <w:top w:val="none" w:sz="0" w:space="0" w:color="auto"/>
            <w:left w:val="none" w:sz="0" w:space="0" w:color="auto"/>
            <w:bottom w:val="none" w:sz="0" w:space="0" w:color="auto"/>
            <w:right w:val="none" w:sz="0" w:space="0" w:color="auto"/>
          </w:divBdr>
          <w:divsChild>
            <w:div w:id="1665082068">
              <w:marLeft w:val="0"/>
              <w:marRight w:val="0"/>
              <w:marTop w:val="0"/>
              <w:marBottom w:val="0"/>
              <w:divBdr>
                <w:top w:val="none" w:sz="0" w:space="0" w:color="auto"/>
                <w:left w:val="none" w:sz="0" w:space="0" w:color="auto"/>
                <w:bottom w:val="none" w:sz="0" w:space="0" w:color="auto"/>
                <w:right w:val="none" w:sz="0" w:space="0" w:color="auto"/>
              </w:divBdr>
            </w:div>
          </w:divsChild>
        </w:div>
        <w:div w:id="1756708208">
          <w:marLeft w:val="0"/>
          <w:marRight w:val="0"/>
          <w:marTop w:val="0"/>
          <w:marBottom w:val="0"/>
          <w:divBdr>
            <w:top w:val="none" w:sz="0" w:space="0" w:color="auto"/>
            <w:left w:val="none" w:sz="0" w:space="0" w:color="auto"/>
            <w:bottom w:val="none" w:sz="0" w:space="0" w:color="auto"/>
            <w:right w:val="none" w:sz="0" w:space="0" w:color="auto"/>
          </w:divBdr>
          <w:divsChild>
            <w:div w:id="599798643">
              <w:marLeft w:val="0"/>
              <w:marRight w:val="0"/>
              <w:marTop w:val="0"/>
              <w:marBottom w:val="0"/>
              <w:divBdr>
                <w:top w:val="none" w:sz="0" w:space="0" w:color="auto"/>
                <w:left w:val="none" w:sz="0" w:space="0" w:color="auto"/>
                <w:bottom w:val="none" w:sz="0" w:space="0" w:color="auto"/>
                <w:right w:val="none" w:sz="0" w:space="0" w:color="auto"/>
              </w:divBdr>
            </w:div>
          </w:divsChild>
        </w:div>
        <w:div w:id="430123610">
          <w:marLeft w:val="0"/>
          <w:marRight w:val="0"/>
          <w:marTop w:val="0"/>
          <w:marBottom w:val="0"/>
          <w:divBdr>
            <w:top w:val="none" w:sz="0" w:space="0" w:color="auto"/>
            <w:left w:val="none" w:sz="0" w:space="0" w:color="auto"/>
            <w:bottom w:val="none" w:sz="0" w:space="0" w:color="auto"/>
            <w:right w:val="none" w:sz="0" w:space="0" w:color="auto"/>
          </w:divBdr>
          <w:divsChild>
            <w:div w:id="22561364">
              <w:marLeft w:val="0"/>
              <w:marRight w:val="0"/>
              <w:marTop w:val="0"/>
              <w:marBottom w:val="0"/>
              <w:divBdr>
                <w:top w:val="none" w:sz="0" w:space="0" w:color="auto"/>
                <w:left w:val="none" w:sz="0" w:space="0" w:color="auto"/>
                <w:bottom w:val="none" w:sz="0" w:space="0" w:color="auto"/>
                <w:right w:val="none" w:sz="0" w:space="0" w:color="auto"/>
              </w:divBdr>
            </w:div>
          </w:divsChild>
        </w:div>
        <w:div w:id="975766449">
          <w:marLeft w:val="0"/>
          <w:marRight w:val="0"/>
          <w:marTop w:val="0"/>
          <w:marBottom w:val="0"/>
          <w:divBdr>
            <w:top w:val="none" w:sz="0" w:space="0" w:color="auto"/>
            <w:left w:val="none" w:sz="0" w:space="0" w:color="auto"/>
            <w:bottom w:val="none" w:sz="0" w:space="0" w:color="auto"/>
            <w:right w:val="none" w:sz="0" w:space="0" w:color="auto"/>
          </w:divBdr>
          <w:divsChild>
            <w:div w:id="1191845641">
              <w:marLeft w:val="0"/>
              <w:marRight w:val="0"/>
              <w:marTop w:val="0"/>
              <w:marBottom w:val="0"/>
              <w:divBdr>
                <w:top w:val="none" w:sz="0" w:space="0" w:color="auto"/>
                <w:left w:val="none" w:sz="0" w:space="0" w:color="auto"/>
                <w:bottom w:val="none" w:sz="0" w:space="0" w:color="auto"/>
                <w:right w:val="none" w:sz="0" w:space="0" w:color="auto"/>
              </w:divBdr>
            </w:div>
          </w:divsChild>
        </w:div>
        <w:div w:id="454104713">
          <w:marLeft w:val="0"/>
          <w:marRight w:val="0"/>
          <w:marTop w:val="0"/>
          <w:marBottom w:val="0"/>
          <w:divBdr>
            <w:top w:val="none" w:sz="0" w:space="0" w:color="auto"/>
            <w:left w:val="none" w:sz="0" w:space="0" w:color="auto"/>
            <w:bottom w:val="none" w:sz="0" w:space="0" w:color="auto"/>
            <w:right w:val="none" w:sz="0" w:space="0" w:color="auto"/>
          </w:divBdr>
          <w:divsChild>
            <w:div w:id="672680919">
              <w:marLeft w:val="0"/>
              <w:marRight w:val="0"/>
              <w:marTop w:val="0"/>
              <w:marBottom w:val="0"/>
              <w:divBdr>
                <w:top w:val="none" w:sz="0" w:space="0" w:color="auto"/>
                <w:left w:val="none" w:sz="0" w:space="0" w:color="auto"/>
                <w:bottom w:val="none" w:sz="0" w:space="0" w:color="auto"/>
                <w:right w:val="none" w:sz="0" w:space="0" w:color="auto"/>
              </w:divBdr>
            </w:div>
          </w:divsChild>
        </w:div>
        <w:div w:id="860437909">
          <w:marLeft w:val="0"/>
          <w:marRight w:val="0"/>
          <w:marTop w:val="0"/>
          <w:marBottom w:val="0"/>
          <w:divBdr>
            <w:top w:val="none" w:sz="0" w:space="0" w:color="auto"/>
            <w:left w:val="none" w:sz="0" w:space="0" w:color="auto"/>
            <w:bottom w:val="none" w:sz="0" w:space="0" w:color="auto"/>
            <w:right w:val="none" w:sz="0" w:space="0" w:color="auto"/>
          </w:divBdr>
          <w:divsChild>
            <w:div w:id="334382063">
              <w:marLeft w:val="0"/>
              <w:marRight w:val="0"/>
              <w:marTop w:val="0"/>
              <w:marBottom w:val="0"/>
              <w:divBdr>
                <w:top w:val="none" w:sz="0" w:space="0" w:color="auto"/>
                <w:left w:val="none" w:sz="0" w:space="0" w:color="auto"/>
                <w:bottom w:val="none" w:sz="0" w:space="0" w:color="auto"/>
                <w:right w:val="none" w:sz="0" w:space="0" w:color="auto"/>
              </w:divBdr>
            </w:div>
          </w:divsChild>
        </w:div>
        <w:div w:id="703478648">
          <w:marLeft w:val="0"/>
          <w:marRight w:val="0"/>
          <w:marTop w:val="0"/>
          <w:marBottom w:val="0"/>
          <w:divBdr>
            <w:top w:val="none" w:sz="0" w:space="0" w:color="auto"/>
            <w:left w:val="none" w:sz="0" w:space="0" w:color="auto"/>
            <w:bottom w:val="none" w:sz="0" w:space="0" w:color="auto"/>
            <w:right w:val="none" w:sz="0" w:space="0" w:color="auto"/>
          </w:divBdr>
          <w:divsChild>
            <w:div w:id="486097212">
              <w:marLeft w:val="0"/>
              <w:marRight w:val="0"/>
              <w:marTop w:val="0"/>
              <w:marBottom w:val="0"/>
              <w:divBdr>
                <w:top w:val="none" w:sz="0" w:space="0" w:color="auto"/>
                <w:left w:val="none" w:sz="0" w:space="0" w:color="auto"/>
                <w:bottom w:val="none" w:sz="0" w:space="0" w:color="auto"/>
                <w:right w:val="none" w:sz="0" w:space="0" w:color="auto"/>
              </w:divBdr>
            </w:div>
          </w:divsChild>
        </w:div>
        <w:div w:id="726294394">
          <w:marLeft w:val="0"/>
          <w:marRight w:val="0"/>
          <w:marTop w:val="0"/>
          <w:marBottom w:val="0"/>
          <w:divBdr>
            <w:top w:val="none" w:sz="0" w:space="0" w:color="auto"/>
            <w:left w:val="none" w:sz="0" w:space="0" w:color="auto"/>
            <w:bottom w:val="none" w:sz="0" w:space="0" w:color="auto"/>
            <w:right w:val="none" w:sz="0" w:space="0" w:color="auto"/>
          </w:divBdr>
          <w:divsChild>
            <w:div w:id="327442380">
              <w:marLeft w:val="0"/>
              <w:marRight w:val="0"/>
              <w:marTop w:val="0"/>
              <w:marBottom w:val="0"/>
              <w:divBdr>
                <w:top w:val="none" w:sz="0" w:space="0" w:color="auto"/>
                <w:left w:val="none" w:sz="0" w:space="0" w:color="auto"/>
                <w:bottom w:val="none" w:sz="0" w:space="0" w:color="auto"/>
                <w:right w:val="none" w:sz="0" w:space="0" w:color="auto"/>
              </w:divBdr>
            </w:div>
          </w:divsChild>
        </w:div>
        <w:div w:id="528033370">
          <w:marLeft w:val="0"/>
          <w:marRight w:val="0"/>
          <w:marTop w:val="0"/>
          <w:marBottom w:val="0"/>
          <w:divBdr>
            <w:top w:val="none" w:sz="0" w:space="0" w:color="auto"/>
            <w:left w:val="none" w:sz="0" w:space="0" w:color="auto"/>
            <w:bottom w:val="none" w:sz="0" w:space="0" w:color="auto"/>
            <w:right w:val="none" w:sz="0" w:space="0" w:color="auto"/>
          </w:divBdr>
          <w:divsChild>
            <w:div w:id="1894265143">
              <w:marLeft w:val="0"/>
              <w:marRight w:val="0"/>
              <w:marTop w:val="0"/>
              <w:marBottom w:val="0"/>
              <w:divBdr>
                <w:top w:val="none" w:sz="0" w:space="0" w:color="auto"/>
                <w:left w:val="none" w:sz="0" w:space="0" w:color="auto"/>
                <w:bottom w:val="none" w:sz="0" w:space="0" w:color="auto"/>
                <w:right w:val="none" w:sz="0" w:space="0" w:color="auto"/>
              </w:divBdr>
            </w:div>
          </w:divsChild>
        </w:div>
        <w:div w:id="2056151864">
          <w:marLeft w:val="0"/>
          <w:marRight w:val="0"/>
          <w:marTop w:val="0"/>
          <w:marBottom w:val="0"/>
          <w:divBdr>
            <w:top w:val="none" w:sz="0" w:space="0" w:color="auto"/>
            <w:left w:val="none" w:sz="0" w:space="0" w:color="auto"/>
            <w:bottom w:val="none" w:sz="0" w:space="0" w:color="auto"/>
            <w:right w:val="none" w:sz="0" w:space="0" w:color="auto"/>
          </w:divBdr>
          <w:divsChild>
            <w:div w:id="1278298384">
              <w:marLeft w:val="0"/>
              <w:marRight w:val="0"/>
              <w:marTop w:val="0"/>
              <w:marBottom w:val="0"/>
              <w:divBdr>
                <w:top w:val="none" w:sz="0" w:space="0" w:color="auto"/>
                <w:left w:val="none" w:sz="0" w:space="0" w:color="auto"/>
                <w:bottom w:val="none" w:sz="0" w:space="0" w:color="auto"/>
                <w:right w:val="none" w:sz="0" w:space="0" w:color="auto"/>
              </w:divBdr>
            </w:div>
          </w:divsChild>
        </w:div>
        <w:div w:id="1322390243">
          <w:marLeft w:val="0"/>
          <w:marRight w:val="0"/>
          <w:marTop w:val="0"/>
          <w:marBottom w:val="0"/>
          <w:divBdr>
            <w:top w:val="none" w:sz="0" w:space="0" w:color="auto"/>
            <w:left w:val="none" w:sz="0" w:space="0" w:color="auto"/>
            <w:bottom w:val="none" w:sz="0" w:space="0" w:color="auto"/>
            <w:right w:val="none" w:sz="0" w:space="0" w:color="auto"/>
          </w:divBdr>
          <w:divsChild>
            <w:div w:id="14887414">
              <w:marLeft w:val="0"/>
              <w:marRight w:val="0"/>
              <w:marTop w:val="0"/>
              <w:marBottom w:val="0"/>
              <w:divBdr>
                <w:top w:val="none" w:sz="0" w:space="0" w:color="auto"/>
                <w:left w:val="none" w:sz="0" w:space="0" w:color="auto"/>
                <w:bottom w:val="none" w:sz="0" w:space="0" w:color="auto"/>
                <w:right w:val="none" w:sz="0" w:space="0" w:color="auto"/>
              </w:divBdr>
            </w:div>
          </w:divsChild>
        </w:div>
        <w:div w:id="1059522405">
          <w:marLeft w:val="0"/>
          <w:marRight w:val="0"/>
          <w:marTop w:val="0"/>
          <w:marBottom w:val="0"/>
          <w:divBdr>
            <w:top w:val="none" w:sz="0" w:space="0" w:color="auto"/>
            <w:left w:val="none" w:sz="0" w:space="0" w:color="auto"/>
            <w:bottom w:val="none" w:sz="0" w:space="0" w:color="auto"/>
            <w:right w:val="none" w:sz="0" w:space="0" w:color="auto"/>
          </w:divBdr>
          <w:divsChild>
            <w:div w:id="749932369">
              <w:marLeft w:val="0"/>
              <w:marRight w:val="0"/>
              <w:marTop w:val="0"/>
              <w:marBottom w:val="0"/>
              <w:divBdr>
                <w:top w:val="none" w:sz="0" w:space="0" w:color="auto"/>
                <w:left w:val="none" w:sz="0" w:space="0" w:color="auto"/>
                <w:bottom w:val="none" w:sz="0" w:space="0" w:color="auto"/>
                <w:right w:val="none" w:sz="0" w:space="0" w:color="auto"/>
              </w:divBdr>
            </w:div>
            <w:div w:id="750466667">
              <w:marLeft w:val="0"/>
              <w:marRight w:val="0"/>
              <w:marTop w:val="0"/>
              <w:marBottom w:val="0"/>
              <w:divBdr>
                <w:top w:val="none" w:sz="0" w:space="0" w:color="auto"/>
                <w:left w:val="none" w:sz="0" w:space="0" w:color="auto"/>
                <w:bottom w:val="none" w:sz="0" w:space="0" w:color="auto"/>
                <w:right w:val="none" w:sz="0" w:space="0" w:color="auto"/>
              </w:divBdr>
            </w:div>
          </w:divsChild>
        </w:div>
        <w:div w:id="1489437874">
          <w:marLeft w:val="0"/>
          <w:marRight w:val="0"/>
          <w:marTop w:val="0"/>
          <w:marBottom w:val="0"/>
          <w:divBdr>
            <w:top w:val="none" w:sz="0" w:space="0" w:color="auto"/>
            <w:left w:val="none" w:sz="0" w:space="0" w:color="auto"/>
            <w:bottom w:val="none" w:sz="0" w:space="0" w:color="auto"/>
            <w:right w:val="none" w:sz="0" w:space="0" w:color="auto"/>
          </w:divBdr>
          <w:divsChild>
            <w:div w:id="741678848">
              <w:marLeft w:val="0"/>
              <w:marRight w:val="0"/>
              <w:marTop w:val="0"/>
              <w:marBottom w:val="0"/>
              <w:divBdr>
                <w:top w:val="none" w:sz="0" w:space="0" w:color="auto"/>
                <w:left w:val="none" w:sz="0" w:space="0" w:color="auto"/>
                <w:bottom w:val="none" w:sz="0" w:space="0" w:color="auto"/>
                <w:right w:val="none" w:sz="0" w:space="0" w:color="auto"/>
              </w:divBdr>
            </w:div>
          </w:divsChild>
        </w:div>
        <w:div w:id="82846466">
          <w:marLeft w:val="0"/>
          <w:marRight w:val="0"/>
          <w:marTop w:val="0"/>
          <w:marBottom w:val="0"/>
          <w:divBdr>
            <w:top w:val="none" w:sz="0" w:space="0" w:color="auto"/>
            <w:left w:val="none" w:sz="0" w:space="0" w:color="auto"/>
            <w:bottom w:val="none" w:sz="0" w:space="0" w:color="auto"/>
            <w:right w:val="none" w:sz="0" w:space="0" w:color="auto"/>
          </w:divBdr>
          <w:divsChild>
            <w:div w:id="951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1884827464">
      <w:bodyDiv w:val="1"/>
      <w:marLeft w:val="0"/>
      <w:marRight w:val="0"/>
      <w:marTop w:val="0"/>
      <w:marBottom w:val="0"/>
      <w:divBdr>
        <w:top w:val="none" w:sz="0" w:space="0" w:color="auto"/>
        <w:left w:val="none" w:sz="0" w:space="0" w:color="auto"/>
        <w:bottom w:val="none" w:sz="0" w:space="0" w:color="auto"/>
        <w:right w:val="none" w:sz="0" w:space="0" w:color="auto"/>
      </w:divBdr>
      <w:divsChild>
        <w:div w:id="1043865801">
          <w:marLeft w:val="0"/>
          <w:marRight w:val="0"/>
          <w:marTop w:val="0"/>
          <w:marBottom w:val="0"/>
          <w:divBdr>
            <w:top w:val="none" w:sz="0" w:space="0" w:color="auto"/>
            <w:left w:val="none" w:sz="0" w:space="0" w:color="auto"/>
            <w:bottom w:val="none" w:sz="0" w:space="0" w:color="auto"/>
            <w:right w:val="none" w:sz="0" w:space="0" w:color="auto"/>
          </w:divBdr>
        </w:div>
        <w:div w:id="2143696321">
          <w:marLeft w:val="0"/>
          <w:marRight w:val="0"/>
          <w:marTop w:val="0"/>
          <w:marBottom w:val="0"/>
          <w:divBdr>
            <w:top w:val="none" w:sz="0" w:space="0" w:color="auto"/>
            <w:left w:val="none" w:sz="0" w:space="0" w:color="auto"/>
            <w:bottom w:val="none" w:sz="0" w:space="0" w:color="auto"/>
            <w:right w:val="none" w:sz="0" w:space="0" w:color="auto"/>
          </w:divBdr>
        </w:div>
        <w:div w:id="1670789870">
          <w:marLeft w:val="0"/>
          <w:marRight w:val="0"/>
          <w:marTop w:val="0"/>
          <w:marBottom w:val="0"/>
          <w:divBdr>
            <w:top w:val="none" w:sz="0" w:space="0" w:color="auto"/>
            <w:left w:val="none" w:sz="0" w:space="0" w:color="auto"/>
            <w:bottom w:val="none" w:sz="0" w:space="0" w:color="auto"/>
            <w:right w:val="none" w:sz="0" w:space="0" w:color="auto"/>
          </w:divBdr>
        </w:div>
        <w:div w:id="260115782">
          <w:marLeft w:val="0"/>
          <w:marRight w:val="0"/>
          <w:marTop w:val="0"/>
          <w:marBottom w:val="0"/>
          <w:divBdr>
            <w:top w:val="none" w:sz="0" w:space="0" w:color="auto"/>
            <w:left w:val="none" w:sz="0" w:space="0" w:color="auto"/>
            <w:bottom w:val="none" w:sz="0" w:space="0" w:color="auto"/>
            <w:right w:val="none" w:sz="0" w:space="0" w:color="auto"/>
          </w:divBdr>
        </w:div>
        <w:div w:id="1076628045">
          <w:marLeft w:val="0"/>
          <w:marRight w:val="0"/>
          <w:marTop w:val="0"/>
          <w:marBottom w:val="0"/>
          <w:divBdr>
            <w:top w:val="none" w:sz="0" w:space="0" w:color="auto"/>
            <w:left w:val="none" w:sz="0" w:space="0" w:color="auto"/>
            <w:bottom w:val="none" w:sz="0" w:space="0" w:color="auto"/>
            <w:right w:val="none" w:sz="0" w:space="0" w:color="auto"/>
          </w:divBdr>
        </w:div>
        <w:div w:id="596518551">
          <w:marLeft w:val="0"/>
          <w:marRight w:val="0"/>
          <w:marTop w:val="0"/>
          <w:marBottom w:val="0"/>
          <w:divBdr>
            <w:top w:val="none" w:sz="0" w:space="0" w:color="auto"/>
            <w:left w:val="none" w:sz="0" w:space="0" w:color="auto"/>
            <w:bottom w:val="none" w:sz="0" w:space="0" w:color="auto"/>
            <w:right w:val="none" w:sz="0" w:space="0" w:color="auto"/>
          </w:divBdr>
        </w:div>
      </w:divsChild>
    </w:div>
    <w:div w:id="1994335804">
      <w:bodyDiv w:val="1"/>
      <w:marLeft w:val="0"/>
      <w:marRight w:val="0"/>
      <w:marTop w:val="0"/>
      <w:marBottom w:val="0"/>
      <w:divBdr>
        <w:top w:val="none" w:sz="0" w:space="0" w:color="auto"/>
        <w:left w:val="none" w:sz="0" w:space="0" w:color="auto"/>
        <w:bottom w:val="none" w:sz="0" w:space="0" w:color="auto"/>
        <w:right w:val="none" w:sz="0" w:space="0" w:color="auto"/>
      </w:divBdr>
      <w:divsChild>
        <w:div w:id="2003926270">
          <w:marLeft w:val="0"/>
          <w:marRight w:val="0"/>
          <w:marTop w:val="0"/>
          <w:marBottom w:val="0"/>
          <w:divBdr>
            <w:top w:val="none" w:sz="0" w:space="0" w:color="auto"/>
            <w:left w:val="none" w:sz="0" w:space="0" w:color="auto"/>
            <w:bottom w:val="none" w:sz="0" w:space="0" w:color="auto"/>
            <w:right w:val="none" w:sz="0" w:space="0" w:color="auto"/>
          </w:divBdr>
          <w:divsChild>
            <w:div w:id="148401286">
              <w:marLeft w:val="0"/>
              <w:marRight w:val="0"/>
              <w:marTop w:val="0"/>
              <w:marBottom w:val="0"/>
              <w:divBdr>
                <w:top w:val="none" w:sz="0" w:space="0" w:color="auto"/>
                <w:left w:val="none" w:sz="0" w:space="0" w:color="auto"/>
                <w:bottom w:val="none" w:sz="0" w:space="0" w:color="auto"/>
                <w:right w:val="none" w:sz="0" w:space="0" w:color="auto"/>
              </w:divBdr>
            </w:div>
          </w:divsChild>
        </w:div>
        <w:div w:id="1649899221">
          <w:marLeft w:val="0"/>
          <w:marRight w:val="0"/>
          <w:marTop w:val="0"/>
          <w:marBottom w:val="0"/>
          <w:divBdr>
            <w:top w:val="none" w:sz="0" w:space="0" w:color="auto"/>
            <w:left w:val="none" w:sz="0" w:space="0" w:color="auto"/>
            <w:bottom w:val="none" w:sz="0" w:space="0" w:color="auto"/>
            <w:right w:val="none" w:sz="0" w:space="0" w:color="auto"/>
          </w:divBdr>
          <w:divsChild>
            <w:div w:id="1372145892">
              <w:marLeft w:val="0"/>
              <w:marRight w:val="0"/>
              <w:marTop w:val="0"/>
              <w:marBottom w:val="0"/>
              <w:divBdr>
                <w:top w:val="none" w:sz="0" w:space="0" w:color="auto"/>
                <w:left w:val="none" w:sz="0" w:space="0" w:color="auto"/>
                <w:bottom w:val="none" w:sz="0" w:space="0" w:color="auto"/>
                <w:right w:val="none" w:sz="0" w:space="0" w:color="auto"/>
              </w:divBdr>
            </w:div>
          </w:divsChild>
        </w:div>
        <w:div w:id="1522936503">
          <w:marLeft w:val="0"/>
          <w:marRight w:val="0"/>
          <w:marTop w:val="0"/>
          <w:marBottom w:val="0"/>
          <w:divBdr>
            <w:top w:val="none" w:sz="0" w:space="0" w:color="auto"/>
            <w:left w:val="none" w:sz="0" w:space="0" w:color="auto"/>
            <w:bottom w:val="none" w:sz="0" w:space="0" w:color="auto"/>
            <w:right w:val="none" w:sz="0" w:space="0" w:color="auto"/>
          </w:divBdr>
          <w:divsChild>
            <w:div w:id="1878349602">
              <w:marLeft w:val="0"/>
              <w:marRight w:val="0"/>
              <w:marTop w:val="0"/>
              <w:marBottom w:val="0"/>
              <w:divBdr>
                <w:top w:val="none" w:sz="0" w:space="0" w:color="auto"/>
                <w:left w:val="none" w:sz="0" w:space="0" w:color="auto"/>
                <w:bottom w:val="none" w:sz="0" w:space="0" w:color="auto"/>
                <w:right w:val="none" w:sz="0" w:space="0" w:color="auto"/>
              </w:divBdr>
            </w:div>
          </w:divsChild>
        </w:div>
        <w:div w:id="87508894">
          <w:marLeft w:val="0"/>
          <w:marRight w:val="0"/>
          <w:marTop w:val="0"/>
          <w:marBottom w:val="0"/>
          <w:divBdr>
            <w:top w:val="none" w:sz="0" w:space="0" w:color="auto"/>
            <w:left w:val="none" w:sz="0" w:space="0" w:color="auto"/>
            <w:bottom w:val="none" w:sz="0" w:space="0" w:color="auto"/>
            <w:right w:val="none" w:sz="0" w:space="0" w:color="auto"/>
          </w:divBdr>
          <w:divsChild>
            <w:div w:id="1328905488">
              <w:marLeft w:val="0"/>
              <w:marRight w:val="0"/>
              <w:marTop w:val="0"/>
              <w:marBottom w:val="0"/>
              <w:divBdr>
                <w:top w:val="none" w:sz="0" w:space="0" w:color="auto"/>
                <w:left w:val="none" w:sz="0" w:space="0" w:color="auto"/>
                <w:bottom w:val="none" w:sz="0" w:space="0" w:color="auto"/>
                <w:right w:val="none" w:sz="0" w:space="0" w:color="auto"/>
              </w:divBdr>
            </w:div>
          </w:divsChild>
        </w:div>
        <w:div w:id="1029138024">
          <w:marLeft w:val="0"/>
          <w:marRight w:val="0"/>
          <w:marTop w:val="0"/>
          <w:marBottom w:val="0"/>
          <w:divBdr>
            <w:top w:val="none" w:sz="0" w:space="0" w:color="auto"/>
            <w:left w:val="none" w:sz="0" w:space="0" w:color="auto"/>
            <w:bottom w:val="none" w:sz="0" w:space="0" w:color="auto"/>
            <w:right w:val="none" w:sz="0" w:space="0" w:color="auto"/>
          </w:divBdr>
          <w:divsChild>
            <w:div w:id="559823267">
              <w:marLeft w:val="0"/>
              <w:marRight w:val="0"/>
              <w:marTop w:val="0"/>
              <w:marBottom w:val="0"/>
              <w:divBdr>
                <w:top w:val="none" w:sz="0" w:space="0" w:color="auto"/>
                <w:left w:val="none" w:sz="0" w:space="0" w:color="auto"/>
                <w:bottom w:val="none" w:sz="0" w:space="0" w:color="auto"/>
                <w:right w:val="none" w:sz="0" w:space="0" w:color="auto"/>
              </w:divBdr>
            </w:div>
          </w:divsChild>
        </w:div>
        <w:div w:id="1209876290">
          <w:marLeft w:val="0"/>
          <w:marRight w:val="0"/>
          <w:marTop w:val="0"/>
          <w:marBottom w:val="0"/>
          <w:divBdr>
            <w:top w:val="none" w:sz="0" w:space="0" w:color="auto"/>
            <w:left w:val="none" w:sz="0" w:space="0" w:color="auto"/>
            <w:bottom w:val="none" w:sz="0" w:space="0" w:color="auto"/>
            <w:right w:val="none" w:sz="0" w:space="0" w:color="auto"/>
          </w:divBdr>
          <w:divsChild>
            <w:div w:id="1105883653">
              <w:marLeft w:val="0"/>
              <w:marRight w:val="0"/>
              <w:marTop w:val="0"/>
              <w:marBottom w:val="0"/>
              <w:divBdr>
                <w:top w:val="none" w:sz="0" w:space="0" w:color="auto"/>
                <w:left w:val="none" w:sz="0" w:space="0" w:color="auto"/>
                <w:bottom w:val="none" w:sz="0" w:space="0" w:color="auto"/>
                <w:right w:val="none" w:sz="0" w:space="0" w:color="auto"/>
              </w:divBdr>
            </w:div>
          </w:divsChild>
        </w:div>
        <w:div w:id="261256852">
          <w:marLeft w:val="0"/>
          <w:marRight w:val="0"/>
          <w:marTop w:val="0"/>
          <w:marBottom w:val="0"/>
          <w:divBdr>
            <w:top w:val="none" w:sz="0" w:space="0" w:color="auto"/>
            <w:left w:val="none" w:sz="0" w:space="0" w:color="auto"/>
            <w:bottom w:val="none" w:sz="0" w:space="0" w:color="auto"/>
            <w:right w:val="none" w:sz="0" w:space="0" w:color="auto"/>
          </w:divBdr>
          <w:divsChild>
            <w:div w:id="1374816080">
              <w:marLeft w:val="0"/>
              <w:marRight w:val="0"/>
              <w:marTop w:val="0"/>
              <w:marBottom w:val="0"/>
              <w:divBdr>
                <w:top w:val="none" w:sz="0" w:space="0" w:color="auto"/>
                <w:left w:val="none" w:sz="0" w:space="0" w:color="auto"/>
                <w:bottom w:val="none" w:sz="0" w:space="0" w:color="auto"/>
                <w:right w:val="none" w:sz="0" w:space="0" w:color="auto"/>
              </w:divBdr>
            </w:div>
          </w:divsChild>
        </w:div>
        <w:div w:id="383796634">
          <w:marLeft w:val="0"/>
          <w:marRight w:val="0"/>
          <w:marTop w:val="0"/>
          <w:marBottom w:val="0"/>
          <w:divBdr>
            <w:top w:val="none" w:sz="0" w:space="0" w:color="auto"/>
            <w:left w:val="none" w:sz="0" w:space="0" w:color="auto"/>
            <w:bottom w:val="none" w:sz="0" w:space="0" w:color="auto"/>
            <w:right w:val="none" w:sz="0" w:space="0" w:color="auto"/>
          </w:divBdr>
          <w:divsChild>
            <w:div w:id="1169561635">
              <w:marLeft w:val="0"/>
              <w:marRight w:val="0"/>
              <w:marTop w:val="0"/>
              <w:marBottom w:val="0"/>
              <w:divBdr>
                <w:top w:val="none" w:sz="0" w:space="0" w:color="auto"/>
                <w:left w:val="none" w:sz="0" w:space="0" w:color="auto"/>
                <w:bottom w:val="none" w:sz="0" w:space="0" w:color="auto"/>
                <w:right w:val="none" w:sz="0" w:space="0" w:color="auto"/>
              </w:divBdr>
            </w:div>
          </w:divsChild>
        </w:div>
        <w:div w:id="198012437">
          <w:marLeft w:val="0"/>
          <w:marRight w:val="0"/>
          <w:marTop w:val="0"/>
          <w:marBottom w:val="0"/>
          <w:divBdr>
            <w:top w:val="none" w:sz="0" w:space="0" w:color="auto"/>
            <w:left w:val="none" w:sz="0" w:space="0" w:color="auto"/>
            <w:bottom w:val="none" w:sz="0" w:space="0" w:color="auto"/>
            <w:right w:val="none" w:sz="0" w:space="0" w:color="auto"/>
          </w:divBdr>
          <w:divsChild>
            <w:div w:id="1339651434">
              <w:marLeft w:val="0"/>
              <w:marRight w:val="0"/>
              <w:marTop w:val="0"/>
              <w:marBottom w:val="0"/>
              <w:divBdr>
                <w:top w:val="none" w:sz="0" w:space="0" w:color="auto"/>
                <w:left w:val="none" w:sz="0" w:space="0" w:color="auto"/>
                <w:bottom w:val="none" w:sz="0" w:space="0" w:color="auto"/>
                <w:right w:val="none" w:sz="0" w:space="0" w:color="auto"/>
              </w:divBdr>
            </w:div>
          </w:divsChild>
        </w:div>
        <w:div w:id="1244685744">
          <w:marLeft w:val="0"/>
          <w:marRight w:val="0"/>
          <w:marTop w:val="0"/>
          <w:marBottom w:val="0"/>
          <w:divBdr>
            <w:top w:val="none" w:sz="0" w:space="0" w:color="auto"/>
            <w:left w:val="none" w:sz="0" w:space="0" w:color="auto"/>
            <w:bottom w:val="none" w:sz="0" w:space="0" w:color="auto"/>
            <w:right w:val="none" w:sz="0" w:space="0" w:color="auto"/>
          </w:divBdr>
          <w:divsChild>
            <w:div w:id="1158304952">
              <w:marLeft w:val="0"/>
              <w:marRight w:val="0"/>
              <w:marTop w:val="0"/>
              <w:marBottom w:val="0"/>
              <w:divBdr>
                <w:top w:val="none" w:sz="0" w:space="0" w:color="auto"/>
                <w:left w:val="none" w:sz="0" w:space="0" w:color="auto"/>
                <w:bottom w:val="none" w:sz="0" w:space="0" w:color="auto"/>
                <w:right w:val="none" w:sz="0" w:space="0" w:color="auto"/>
              </w:divBdr>
            </w:div>
          </w:divsChild>
        </w:div>
        <w:div w:id="1166360578">
          <w:marLeft w:val="0"/>
          <w:marRight w:val="0"/>
          <w:marTop w:val="0"/>
          <w:marBottom w:val="0"/>
          <w:divBdr>
            <w:top w:val="none" w:sz="0" w:space="0" w:color="auto"/>
            <w:left w:val="none" w:sz="0" w:space="0" w:color="auto"/>
            <w:bottom w:val="none" w:sz="0" w:space="0" w:color="auto"/>
            <w:right w:val="none" w:sz="0" w:space="0" w:color="auto"/>
          </w:divBdr>
          <w:divsChild>
            <w:div w:id="924269357">
              <w:marLeft w:val="0"/>
              <w:marRight w:val="0"/>
              <w:marTop w:val="0"/>
              <w:marBottom w:val="0"/>
              <w:divBdr>
                <w:top w:val="none" w:sz="0" w:space="0" w:color="auto"/>
                <w:left w:val="none" w:sz="0" w:space="0" w:color="auto"/>
                <w:bottom w:val="none" w:sz="0" w:space="0" w:color="auto"/>
                <w:right w:val="none" w:sz="0" w:space="0" w:color="auto"/>
              </w:divBdr>
            </w:div>
          </w:divsChild>
        </w:div>
        <w:div w:id="840899381">
          <w:marLeft w:val="0"/>
          <w:marRight w:val="0"/>
          <w:marTop w:val="0"/>
          <w:marBottom w:val="0"/>
          <w:divBdr>
            <w:top w:val="none" w:sz="0" w:space="0" w:color="auto"/>
            <w:left w:val="none" w:sz="0" w:space="0" w:color="auto"/>
            <w:bottom w:val="none" w:sz="0" w:space="0" w:color="auto"/>
            <w:right w:val="none" w:sz="0" w:space="0" w:color="auto"/>
          </w:divBdr>
          <w:divsChild>
            <w:div w:id="411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2531</Words>
  <Characters>14433</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Projektantrag</vt:lpstr>
      <vt:lpstr>Projektantrag</vt:lpstr>
    </vt:vector>
  </TitlesOfParts>
  <Company>GIBB</Company>
  <LinksUpToDate>false</LinksUpToDate>
  <CharactersWithSpaces>16931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Amelie Zeller</cp:lastModifiedBy>
  <cp:revision>33</cp:revision>
  <cp:lastPrinted>2008-12-21T10:23:00Z</cp:lastPrinted>
  <dcterms:created xsi:type="dcterms:W3CDTF">2015-02-04T07:56:00Z</dcterms:created>
  <dcterms:modified xsi:type="dcterms:W3CDTF">2022-04-27T06:17:00Z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